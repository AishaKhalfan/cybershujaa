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0 -->
  <w:body>
    <w:p>
      <w:pPr>
        <w:ind w:left="0" w:firstLine="0"/>
        <w:rPr>
          <w:rFonts w:ascii="Courier New" w:eastAsia="Courier New" w:hAnsi="Courier New" w:cs="Courier New"/>
          <w:sz w:val="21"/>
          <w:szCs w:val="21"/>
        </w:rPr>
      </w:pPr>
      <w:r>
        <w:rPr>
          <w:rFonts w:ascii="Courier New" w:eastAsia="Courier New" w:hAnsi="Courier New" w:cs="Courier New"/>
          <w:sz w:val="21"/>
          <w:szCs w:val="21"/>
        </w:rPr>
        <w: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lab:</w:t>
      </w:r>
    </w:p>
    <w:p>
      <w:pPr>
        <w:ind w:left="0" w:firstLine="504"/>
        <w:rPr>
          <w:rFonts w:ascii="Courier New" w:eastAsia="Courier New" w:hAnsi="Courier New" w:cs="Courier New"/>
          <w:sz w:val="21"/>
          <w:szCs w:val="21"/>
        </w:rPr>
      </w:pPr>
      <w:r>
        <w:rPr>
          <w:rFonts w:ascii="Courier New" w:eastAsia="Courier New" w:hAnsi="Courier New" w:cs="Courier New"/>
          <w:sz w:val="21"/>
          <w:szCs w:val="21"/>
        </w:rPr>
        <w:t>title: 'Lab 08: Manage Virtual Machines'</w:t>
      </w:r>
    </w:p>
    <w:p>
      <w:pPr>
        <w:ind w:left="0" w:firstLine="504"/>
        <w:rPr>
          <w:rFonts w:ascii="Courier New" w:eastAsia="Courier New" w:hAnsi="Courier New" w:cs="Courier New"/>
          <w:sz w:val="21"/>
          <w:szCs w:val="21"/>
        </w:rPr>
      </w:pPr>
      <w:r>
        <w:rPr>
          <w:rFonts w:ascii="Courier New" w:eastAsia="Courier New" w:hAnsi="Courier New" w:cs="Courier New"/>
          <w:sz w:val="21"/>
          <w:szCs w:val="21"/>
        </w:rPr>
        <w:t>module: 'Administer Virtual Machines'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 Lab 08 - Manage Virtual Machines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 Student lab manual</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 Lab scenario</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You were tasked with identifying different options for deploying and configuring Azure virtual machines. First, you need to determine different compute and storage resiliency and scalability options you can implement when using Azure virtual machines. Next, you need to investigate compute and storage resiliency and scalability options that are available when using Azure virtual machine scale sets. You also want to explore the ability to automatically configure virtual machines and virtual machine scale sets by using the Azure Virtual Machine Custom Script extension.</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**Note:** An **[interactive lab simulation](https://mslabs.cloudguides.com/guides/AZ-104%20Exam%20Guide%20-%20Microsoft%20Azure%20Administrator%20Exercise%2012)** is available that allows you to click through this lab at your own pace. You may find slight differences between the interactive simulation and the hosted lab, but the core concepts and ideas being demonstrated are the same.</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 Objectives</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In this lab, you will:</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 Task 1: Deploy zone-resilient Azure virtual machines by using the Azure portal and an Azure Resource Manager template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 Task 2: Configure Azure virtual machines by using virtual machine extensions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 Task 3: Scale compute and storage for Azure virtual machines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 Task 4: Register the Microsoft.Insights and Microsoft.AlertsManagement resource providers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 Task 5: Deploy zone-resilient Azure virtual machine scale sets by using the Azure portal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 Task 6: Configure Azure virtual machine scale sets by using virtual machine extensions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 Task 7: Scale compute and storage for Azure virtual machine scale sets (optional)</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 Estimated timing: 50 minutes</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 Architecture diagram</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![image](../media/lab08.png)</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 Instructions</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 Exercise 1</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 Task 1: Deploy zone-resilient Azure virtual machines by using the Azure portal and an Azure Resource Manager template</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In this task, you will deploy Azure virtual machines into different availability zones by using the Azure portal and an Azure Resource Manager template.</w:t>
      </w:r>
    </w:p>
    <w:p>
      <w:pPr>
        <w:ind w:left="0" w:firstLine="0"/>
        <w:rPr>
          <w:rFonts w:ascii="Courier New" w:eastAsia="Courier New" w:hAnsi="Courier New" w:cs="Courier New"/>
          <w:sz w:val="21"/>
          <w:szCs w:val="21"/>
        </w:rPr>
      </w:pPr>
    </w:p>
    <w:p>
      <w:pPr>
        <w:numPr>
          <w:ilvl w:val="0"/>
          <w:numId w:val="1"/>
        </w:numPr>
        <w:ind w:left="504" w:hanging="504"/>
        <w:rPr>
          <w:rFonts w:ascii="Courier New" w:eastAsia="Courier New" w:hAnsi="Courier New" w:cs="Courier New"/>
          <w:sz w:val="21"/>
          <w:szCs w:val="21"/>
        </w:rPr>
      </w:pPr>
      <w:r>
        <w:rPr>
          <w:rFonts w:ascii="Courier New" w:eastAsia="Courier New" w:hAnsi="Courier New" w:cs="Courier New"/>
          <w:sz w:val="21"/>
          <w:szCs w:val="21"/>
        </w:rPr>
        <w:t>Sign in to the [Azure portal](http://portal.azure.com).</w:t>
      </w:r>
    </w:p>
    <w:p>
      <w:pPr>
        <w:numPr>
          <w:ilvl w:val="0"/>
          <w:numId w:val="0"/>
        </w:numPr>
        <w:ind w:left="0" w:firstLine="0"/>
        <w:rPr>
          <w:rFonts w:ascii="Courier New" w:eastAsia="Courier New" w:hAnsi="Courier New" w:cs="Courier New"/>
          <w:sz w:val="21"/>
          <w:szCs w:val="21"/>
        </w:rPr>
      </w:pP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search for and select **Virtual machines** and, on the **Virtual machines** blade, click **+ Create**, click **+ Azure virtual machine**.</w:t>
      </w:r>
    </w:p>
    <w:p>
      <w:pPr>
        <w:numPr>
          <w:ilvl w:val="0"/>
          <w:numId w:val="0"/>
        </w:numPr>
        <w:ind w:left="0" w:firstLine="0"/>
        <w:rPr>
          <w:rFonts w:ascii="Courier New" w:eastAsia="Courier New" w:hAnsi="Courier New" w:cs="Courier New"/>
          <w:sz w:val="21"/>
          <w:szCs w:val="21"/>
        </w:rPr>
      </w:pPr>
    </w:p>
    <w:p>
      <w:pPr>
        <w:numPr>
          <w:ilvl w:val="0"/>
          <w:numId w:val="3"/>
        </w:numPr>
        <w:ind w:left="504" w:hanging="504"/>
        <w:rPr>
          <w:rFonts w:ascii="Courier New" w:eastAsia="Courier New" w:hAnsi="Courier New" w:cs="Courier New"/>
          <w:sz w:val="21"/>
          <w:szCs w:val="21"/>
        </w:rPr>
      </w:pPr>
      <w:r>
        <w:rPr>
          <w:rFonts w:ascii="Courier New" w:eastAsia="Courier New" w:hAnsi="Courier New" w:cs="Courier New"/>
          <w:sz w:val="21"/>
          <w:szCs w:val="21"/>
        </w:rPr>
        <w:t>On the **Basics** tab of the **Create a virtual machine** blade, specify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Subscription | the name of the Azure subscription you will be using in this lab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Resource group | the name of a new resource group **az104-08-rg01**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Virtual machine name | **az104-08-vm0**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Region | select one of the regions that support availability zones and where you can provision Azure virtual machines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Availability options | **Availability zone**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Availability zone | **Zone 1**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Image | **Windows Server 2019 Datacenter - Gen1/Gen2**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Azure Spot instance | **No**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Size | **Standard D2s v3**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Username | **Student**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Password | **Provide a secure password**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Public inbound ports | **None**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Would you like to use an existing Windows Server license? | **Unchecked** |</w:t>
      </w:r>
    </w:p>
    <w:p>
      <w:pPr>
        <w:numPr>
          <w:ilvl w:val="0"/>
          <w:numId w:val="0"/>
        </w:numPr>
        <w:ind w:left="0" w:firstLine="0"/>
        <w:rPr>
          <w:rFonts w:ascii="Courier New" w:eastAsia="Courier New" w:hAnsi="Courier New" w:cs="Courier New"/>
          <w:sz w:val="21"/>
          <w:szCs w:val="21"/>
        </w:rPr>
      </w:pPr>
    </w:p>
    <w:p>
      <w:pPr>
        <w:numPr>
          <w:ilvl w:val="0"/>
          <w:numId w:val="4"/>
        </w:numPr>
        <w:ind w:left="504" w:hanging="504"/>
        <w:rPr>
          <w:rFonts w:ascii="Courier New" w:eastAsia="Courier New" w:hAnsi="Courier New" w:cs="Courier New"/>
          <w:sz w:val="21"/>
          <w:szCs w:val="21"/>
        </w:rPr>
      </w:pPr>
      <w:r>
        <w:rPr>
          <w:rFonts w:ascii="Courier New" w:eastAsia="Courier New" w:hAnsi="Courier New" w:cs="Courier New"/>
          <w:sz w:val="21"/>
          <w:szCs w:val="21"/>
        </w:rPr>
        <w:t>Click **Next: Disks &gt;** and, on the **Disks** tab of the **Create a virtual machine** blade, specify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OS disk type | **Premium SSD**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Enable Ultra Disk compatibility | **Unchecked** |</w:t>
      </w:r>
    </w:p>
    <w:p>
      <w:pPr>
        <w:numPr>
          <w:ilvl w:val="0"/>
          <w:numId w:val="0"/>
        </w:numPr>
        <w:ind w:left="0" w:firstLine="0"/>
        <w:rPr>
          <w:rFonts w:ascii="Courier New" w:eastAsia="Courier New" w:hAnsi="Courier New" w:cs="Courier New"/>
          <w:sz w:val="21"/>
          <w:szCs w:val="21"/>
        </w:rPr>
      </w:pPr>
    </w:p>
    <w:p>
      <w:pPr>
        <w:numPr>
          <w:ilvl w:val="0"/>
          <w:numId w:val="5"/>
        </w:numPr>
        <w:ind w:left="504" w:hanging="504"/>
        <w:rPr>
          <w:rFonts w:ascii="Courier New" w:eastAsia="Courier New" w:hAnsi="Courier New" w:cs="Courier New"/>
          <w:sz w:val="21"/>
          <w:szCs w:val="21"/>
        </w:rPr>
      </w:pPr>
      <w:r>
        <w:rPr>
          <w:rFonts w:ascii="Courier New" w:eastAsia="Courier New" w:hAnsi="Courier New" w:cs="Courier New"/>
          <w:sz w:val="21"/>
          <w:szCs w:val="21"/>
        </w:rPr>
        <w:t>Click **Next: Networking &gt;** and, on the **Networking** tab of the **Create a virtual machine** blade, click **Create new** below the **Virtual network** textbox.</w:t>
      </w:r>
    </w:p>
    <w:p>
      <w:pPr>
        <w:numPr>
          <w:ilvl w:val="0"/>
          <w:numId w:val="0"/>
        </w:numPr>
        <w:ind w:left="0" w:firstLine="0"/>
        <w:rPr>
          <w:rFonts w:ascii="Courier New" w:eastAsia="Courier New" w:hAnsi="Courier New" w:cs="Courier New"/>
          <w:sz w:val="21"/>
          <w:szCs w:val="21"/>
        </w:rPr>
      </w:pPr>
    </w:p>
    <w:p>
      <w:pPr>
        <w:numPr>
          <w:ilvl w:val="0"/>
          <w:numId w:val="6"/>
        </w:numPr>
        <w:ind w:left="504" w:hanging="504"/>
        <w:rPr>
          <w:rFonts w:ascii="Courier New" w:eastAsia="Courier New" w:hAnsi="Courier New" w:cs="Courier New"/>
          <w:sz w:val="21"/>
          <w:szCs w:val="21"/>
        </w:rPr>
      </w:pPr>
      <w:r>
        <w:rPr>
          <w:rFonts w:ascii="Courier New" w:eastAsia="Courier New" w:hAnsi="Courier New" w:cs="Courier New"/>
          <w:sz w:val="21"/>
          <w:szCs w:val="21"/>
        </w:rPr>
        <w:t>On the **Create virtual network** blade, specify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Name | **az104-08-vnet01**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Address range | **10.80.0.0/20**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Subnet name | **subnet0**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Subnet range | **10.80.0.0/24** |</w:t>
      </w:r>
    </w:p>
    <w:p>
      <w:pPr>
        <w:numPr>
          <w:ilvl w:val="0"/>
          <w:numId w:val="0"/>
        </w:numPr>
        <w:ind w:left="0" w:firstLine="0"/>
        <w:rPr>
          <w:rFonts w:ascii="Courier New" w:eastAsia="Courier New" w:hAnsi="Courier New" w:cs="Courier New"/>
          <w:sz w:val="21"/>
          <w:szCs w:val="21"/>
        </w:rPr>
      </w:pPr>
    </w:p>
    <w:p>
      <w:pPr>
        <w:numPr>
          <w:ilvl w:val="0"/>
          <w:numId w:val="7"/>
        </w:numPr>
        <w:ind w:left="504" w:hanging="504"/>
        <w:rPr>
          <w:rFonts w:ascii="Courier New" w:eastAsia="Courier New" w:hAnsi="Courier New" w:cs="Courier New"/>
          <w:sz w:val="21"/>
          <w:szCs w:val="21"/>
        </w:rPr>
      </w:pPr>
      <w:r>
        <w:rPr>
          <w:rFonts w:ascii="Courier New" w:eastAsia="Courier New" w:hAnsi="Courier New" w:cs="Courier New"/>
          <w:sz w:val="21"/>
          <w:szCs w:val="21"/>
        </w:rPr>
        <w:t>Click **OK** and, back on the **Networking** tab of the **Create a virtual machine** blade, specify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Subnet | **subnet0**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Public IP | **default**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NIC network security group | **basic**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Public inbound Ports | **None**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Accelerated networking | **Off**</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Place this virtual machine behind an existing load balancing solution? | **Unchecked** |</w:t>
      </w:r>
    </w:p>
    <w:p>
      <w:pPr>
        <w:numPr>
          <w:ilvl w:val="0"/>
          <w:numId w:val="0"/>
        </w:numPr>
        <w:ind w:left="0" w:firstLine="0"/>
        <w:rPr>
          <w:rFonts w:ascii="Courier New" w:eastAsia="Courier New" w:hAnsi="Courier New" w:cs="Courier New"/>
          <w:sz w:val="21"/>
          <w:szCs w:val="21"/>
        </w:rPr>
      </w:pPr>
    </w:p>
    <w:p>
      <w:pPr>
        <w:numPr>
          <w:ilvl w:val="0"/>
          <w:numId w:val="8"/>
        </w:numPr>
        <w:ind w:left="504" w:hanging="504"/>
        <w:rPr>
          <w:rFonts w:ascii="Courier New" w:eastAsia="Courier New" w:hAnsi="Courier New" w:cs="Courier New"/>
          <w:sz w:val="21"/>
          <w:szCs w:val="21"/>
        </w:rPr>
      </w:pPr>
      <w:r>
        <w:rPr>
          <w:rFonts w:ascii="Courier New" w:eastAsia="Courier New" w:hAnsi="Courier New" w:cs="Courier New"/>
          <w:sz w:val="21"/>
          <w:szCs w:val="21"/>
        </w:rPr>
        <w:t>Click **Next: Management &gt;** and, on the **Management** tab of the **Create a virtual machine** blade, specify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Patch orchestration options | **Manual updates** |</w:t>
      </w:r>
    </w:p>
    <w:p>
      <w:pPr>
        <w:numPr>
          <w:ilvl w:val="0"/>
          <w:numId w:val="0"/>
        </w:numPr>
        <w:ind w:left="0" w:firstLine="0"/>
        <w:rPr>
          <w:rFonts w:ascii="Courier New" w:eastAsia="Courier New" w:hAnsi="Courier New" w:cs="Courier New"/>
          <w:sz w:val="21"/>
          <w:szCs w:val="21"/>
        </w:rPr>
      </w:pPr>
    </w:p>
    <w:p>
      <w:pPr>
        <w:numPr>
          <w:ilvl w:val="0"/>
          <w:numId w:val="9"/>
        </w:numPr>
        <w:ind w:left="504" w:hanging="504"/>
        <w:rPr>
          <w:rFonts w:ascii="Courier New" w:eastAsia="Courier New" w:hAnsi="Courier New" w:cs="Courier New"/>
          <w:sz w:val="21"/>
          <w:szCs w:val="21"/>
        </w:rPr>
      </w:pPr>
      <w:r>
        <w:rPr>
          <w:rFonts w:ascii="Courier New" w:eastAsia="Courier New" w:hAnsi="Courier New" w:cs="Courier New"/>
          <w:sz w:val="21"/>
          <w:szCs w:val="21"/>
        </w:rPr>
        <w:t>Click **Next: Monitoring &gt;** and, on the **Monitoring** tab of the **Create a virtual machine** blade, specify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Boot diagnostics | **Enable with custom storage account**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Diagnostics storage account | **accept the default value** |</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If necessary, select an existing storage account in the dropdown list or create a new storage account. Record the name of the storage account. You will use it in the next task.</w:t>
      </w:r>
    </w:p>
    <w:p>
      <w:pPr>
        <w:numPr>
          <w:ilvl w:val="0"/>
          <w:numId w:val="0"/>
        </w:numPr>
        <w:ind w:left="0" w:firstLine="0"/>
        <w:rPr>
          <w:rFonts w:ascii="Courier New" w:eastAsia="Courier New" w:hAnsi="Courier New" w:cs="Courier New"/>
          <w:sz w:val="21"/>
          <w:szCs w:val="21"/>
        </w:rPr>
      </w:pPr>
    </w:p>
    <w:p>
      <w:pPr>
        <w:numPr>
          <w:ilvl w:val="0"/>
          <w:numId w:val="10"/>
        </w:numPr>
        <w:ind w:left="504" w:hanging="504"/>
        <w:rPr>
          <w:rFonts w:ascii="Courier New" w:eastAsia="Courier New" w:hAnsi="Courier New" w:cs="Courier New"/>
          <w:sz w:val="21"/>
          <w:szCs w:val="21"/>
        </w:rPr>
      </w:pPr>
      <w:r>
        <w:rPr>
          <w:rFonts w:ascii="Courier New" w:eastAsia="Courier New" w:hAnsi="Courier New" w:cs="Courier New"/>
          <w:sz w:val="21"/>
          <w:szCs w:val="21"/>
        </w:rPr>
        <w:t>Click **Next: Advanced &gt;**, on the **Advanced** tab of the **Create a virtual machine** blade, review the available settings without modifying any of them, and click **Review + Create**.</w:t>
      </w:r>
    </w:p>
    <w:p>
      <w:pPr>
        <w:numPr>
          <w:ilvl w:val="0"/>
          <w:numId w:val="0"/>
        </w:numPr>
        <w:ind w:left="0" w:firstLine="0"/>
        <w:rPr>
          <w:rFonts w:ascii="Courier New" w:eastAsia="Courier New" w:hAnsi="Courier New" w:cs="Courier New"/>
          <w:sz w:val="21"/>
          <w:szCs w:val="21"/>
        </w:rPr>
      </w:pPr>
    </w:p>
    <w:p>
      <w:pPr>
        <w:numPr>
          <w:ilvl w:val="0"/>
          <w:numId w:val="11"/>
        </w:numPr>
        <w:ind w:left="504" w:hanging="504"/>
        <w:rPr>
          <w:rFonts w:ascii="Courier New" w:eastAsia="Courier New" w:hAnsi="Courier New" w:cs="Courier New"/>
          <w:sz w:val="21"/>
          <w:szCs w:val="21"/>
        </w:rPr>
      </w:pPr>
      <w:r>
        <w:rPr>
          <w:rFonts w:ascii="Courier New" w:eastAsia="Courier New" w:hAnsi="Courier New" w:cs="Courier New"/>
          <w:sz w:val="21"/>
          <w:szCs w:val="21"/>
        </w:rPr>
        <w:t>On the **Review + Create** blade, click **Create**.</w:t>
      </w:r>
    </w:p>
    <w:p>
      <w:pPr>
        <w:numPr>
          <w:ilvl w:val="0"/>
          <w:numId w:val="0"/>
        </w:numPr>
        <w:ind w:left="0" w:firstLine="0"/>
        <w:rPr>
          <w:rFonts w:ascii="Courier New" w:eastAsia="Courier New" w:hAnsi="Courier New" w:cs="Courier New"/>
          <w:sz w:val="21"/>
          <w:szCs w:val="21"/>
        </w:rPr>
      </w:pPr>
    </w:p>
    <w:p>
      <w:pPr>
        <w:numPr>
          <w:ilvl w:val="0"/>
          <w:numId w:val="12"/>
        </w:numPr>
        <w:ind w:left="504" w:hanging="504"/>
        <w:rPr>
          <w:rFonts w:ascii="Courier New" w:eastAsia="Courier New" w:hAnsi="Courier New" w:cs="Courier New"/>
          <w:sz w:val="21"/>
          <w:szCs w:val="21"/>
        </w:rPr>
      </w:pPr>
      <w:r>
        <w:rPr>
          <w:rFonts w:ascii="Courier New" w:eastAsia="Courier New" w:hAnsi="Courier New" w:cs="Courier New"/>
          <w:sz w:val="21"/>
          <w:szCs w:val="21"/>
        </w:rPr>
        <w:t>On the deployment blade, click **Template**.</w:t>
      </w:r>
    </w:p>
    <w:p>
      <w:pPr>
        <w:numPr>
          <w:ilvl w:val="0"/>
          <w:numId w:val="0"/>
        </w:numPr>
        <w:ind w:left="0" w:firstLine="0"/>
        <w:rPr>
          <w:rFonts w:ascii="Courier New" w:eastAsia="Courier New" w:hAnsi="Courier New" w:cs="Courier New"/>
          <w:sz w:val="21"/>
          <w:szCs w:val="21"/>
        </w:rPr>
      </w:pPr>
    </w:p>
    <w:p>
      <w:pPr>
        <w:numPr>
          <w:ilvl w:val="0"/>
          <w:numId w:val="13"/>
        </w:numPr>
        <w:ind w:left="504" w:hanging="504"/>
        <w:rPr>
          <w:rFonts w:ascii="Courier New" w:eastAsia="Courier New" w:hAnsi="Courier New" w:cs="Courier New"/>
          <w:sz w:val="21"/>
          <w:szCs w:val="21"/>
        </w:rPr>
      </w:pPr>
      <w:r>
        <w:rPr>
          <w:rFonts w:ascii="Courier New" w:eastAsia="Courier New" w:hAnsi="Courier New" w:cs="Courier New"/>
          <w:sz w:val="21"/>
          <w:szCs w:val="21"/>
        </w:rPr>
        <w:t>Review the template representing the deployment in progress and click **Deploy**.</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You will use this option to deploy the second virtual machine with matching configuration except for the availability zone.</w:t>
      </w:r>
    </w:p>
    <w:p>
      <w:pPr>
        <w:numPr>
          <w:ilvl w:val="0"/>
          <w:numId w:val="0"/>
        </w:numPr>
        <w:ind w:left="0" w:firstLine="0"/>
        <w:rPr>
          <w:rFonts w:ascii="Courier New" w:eastAsia="Courier New" w:hAnsi="Courier New" w:cs="Courier New"/>
          <w:sz w:val="21"/>
          <w:szCs w:val="21"/>
        </w:rPr>
      </w:pPr>
    </w:p>
    <w:p>
      <w:pPr>
        <w:numPr>
          <w:ilvl w:val="0"/>
          <w:numId w:val="14"/>
        </w:numPr>
        <w:ind w:left="504" w:hanging="504"/>
        <w:rPr>
          <w:rFonts w:ascii="Courier New" w:eastAsia="Courier New" w:hAnsi="Courier New" w:cs="Courier New"/>
          <w:sz w:val="21"/>
          <w:szCs w:val="21"/>
        </w:rPr>
      </w:pPr>
      <w:r>
        <w:rPr>
          <w:rFonts w:ascii="Courier New" w:eastAsia="Courier New" w:hAnsi="Courier New" w:cs="Courier New"/>
          <w:sz w:val="21"/>
          <w:szCs w:val="21"/>
        </w:rPr>
        <w:t>On the **Custom deployment** blade, specify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Resource Group | **az104-08-rg01**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Network Interface Name | **az104-08-vm1-nic1**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Public IP Address Name | **az104-08-vm1-ip**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Virtual Machine Name, Virtual Machine Name1, Virtual Machine Computer Name   | **az104-08-vm1**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Virtual Machine RG | **az104-08-rg01**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Admin Username | **Student**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Admin Password | **Provide a secure password**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Enable Hotpatching | **false**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Zone | **2** |</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You need to modify parameters corresponding to the properties of the distinct resources you are deploying by using the template, including the virtual machine and its network interface.</w:t>
      </w:r>
    </w:p>
    <w:p>
      <w:pPr>
        <w:numPr>
          <w:ilvl w:val="0"/>
          <w:numId w:val="0"/>
        </w:numPr>
        <w:ind w:left="0" w:firstLine="0"/>
        <w:rPr>
          <w:rFonts w:ascii="Courier New" w:eastAsia="Courier New" w:hAnsi="Courier New" w:cs="Courier New"/>
          <w:sz w:val="21"/>
          <w:szCs w:val="21"/>
        </w:rPr>
      </w:pPr>
    </w:p>
    <w:p>
      <w:pPr>
        <w:numPr>
          <w:ilvl w:val="0"/>
          <w:numId w:val="15"/>
        </w:numPr>
        <w:ind w:left="504" w:hanging="504"/>
        <w:rPr>
          <w:rFonts w:ascii="Courier New" w:eastAsia="Courier New" w:hAnsi="Courier New" w:cs="Courier New"/>
          <w:sz w:val="21"/>
          <w:szCs w:val="21"/>
        </w:rPr>
      </w:pPr>
      <w:r>
        <w:rPr>
          <w:rFonts w:ascii="Courier New" w:eastAsia="Courier New" w:hAnsi="Courier New" w:cs="Courier New"/>
          <w:sz w:val="21"/>
          <w:szCs w:val="21"/>
        </w:rPr>
        <w:t>Click **Review + Create**, on the **Review + Create** blade, click **Create**.</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Wait for both deployments to complete before you proceed to the next task. This might take about 5 minutes.</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Task 2: Configure Azure virtual machines by using virtual machine extensions</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In this task, you will install Windows Server Web Server role on the two Azure virtual machines you deployed in the previous task by using the Custom Script virtual machine extension.</w:t>
      </w:r>
    </w:p>
    <w:p>
      <w:pPr>
        <w:numPr>
          <w:ilvl w:val="0"/>
          <w:numId w:val="0"/>
        </w:numPr>
        <w:ind w:left="0" w:firstLine="0"/>
        <w:rPr>
          <w:rFonts w:ascii="Courier New" w:eastAsia="Courier New" w:hAnsi="Courier New" w:cs="Courier New"/>
          <w:sz w:val="21"/>
          <w:szCs w:val="21"/>
        </w:rPr>
      </w:pPr>
    </w:p>
    <w:p>
      <w:pPr>
        <w:numPr>
          <w:ilvl w:val="0"/>
          <w:numId w:val="16"/>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search for and select **Storage accounts** and, on the **Storage accounts** blade, click the entry representing the diagnostics storage account you created in the previous task.</w:t>
      </w:r>
    </w:p>
    <w:p>
      <w:pPr>
        <w:numPr>
          <w:ilvl w:val="0"/>
          <w:numId w:val="0"/>
        </w:numPr>
        <w:ind w:left="0" w:firstLine="0"/>
        <w:rPr>
          <w:rFonts w:ascii="Courier New" w:eastAsia="Courier New" w:hAnsi="Courier New" w:cs="Courier New"/>
          <w:sz w:val="21"/>
          <w:szCs w:val="21"/>
        </w:rPr>
      </w:pPr>
    </w:p>
    <w:p>
      <w:pPr>
        <w:numPr>
          <w:ilvl w:val="0"/>
          <w:numId w:val="17"/>
        </w:numPr>
        <w:ind w:left="504" w:hanging="504"/>
        <w:rPr>
          <w:rFonts w:ascii="Courier New" w:eastAsia="Courier New" w:hAnsi="Courier New" w:cs="Courier New"/>
          <w:sz w:val="21"/>
          <w:szCs w:val="21"/>
        </w:rPr>
      </w:pPr>
      <w:r>
        <w:rPr>
          <w:rFonts w:ascii="Courier New" w:eastAsia="Courier New" w:hAnsi="Courier New" w:cs="Courier New"/>
          <w:sz w:val="21"/>
          <w:szCs w:val="21"/>
        </w:rPr>
        <w:t>On the storage account blade, in the **Data Storage** section, click **Containers** and then click **+ Container**.</w:t>
      </w:r>
    </w:p>
    <w:p>
      <w:pPr>
        <w:numPr>
          <w:ilvl w:val="0"/>
          <w:numId w:val="0"/>
        </w:numPr>
        <w:ind w:left="0" w:firstLine="0"/>
        <w:rPr>
          <w:rFonts w:ascii="Courier New" w:eastAsia="Courier New" w:hAnsi="Courier New" w:cs="Courier New"/>
          <w:sz w:val="21"/>
          <w:szCs w:val="21"/>
        </w:rPr>
      </w:pPr>
    </w:p>
    <w:p>
      <w:pPr>
        <w:numPr>
          <w:ilvl w:val="0"/>
          <w:numId w:val="18"/>
        </w:numPr>
        <w:ind w:left="504" w:hanging="504"/>
        <w:rPr>
          <w:rFonts w:ascii="Courier New" w:eastAsia="Courier New" w:hAnsi="Courier New" w:cs="Courier New"/>
          <w:sz w:val="21"/>
          <w:szCs w:val="21"/>
        </w:rPr>
      </w:pPr>
      <w:r>
        <w:rPr>
          <w:rFonts w:ascii="Courier New" w:eastAsia="Courier New" w:hAnsi="Courier New" w:cs="Courier New"/>
          <w:sz w:val="21"/>
          <w:szCs w:val="21"/>
        </w:rPr>
        <w:t>On the **New container** blade, specify the following settings (leave others with their default values) and click **Create**:</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Name | **scripts**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Public access level | **Private (no anonymous access**) |</w:t>
      </w:r>
    </w:p>
    <w:p>
      <w:pPr>
        <w:numPr>
          <w:ilvl w:val="0"/>
          <w:numId w:val="0"/>
        </w:numPr>
        <w:ind w:left="0" w:firstLine="0"/>
        <w:rPr>
          <w:rFonts w:ascii="Courier New" w:eastAsia="Courier New" w:hAnsi="Courier New" w:cs="Courier New"/>
          <w:sz w:val="21"/>
          <w:szCs w:val="21"/>
        </w:rPr>
      </w:pPr>
    </w:p>
    <w:p>
      <w:pPr>
        <w:numPr>
          <w:ilvl w:val="0"/>
          <w:numId w:val="19"/>
        </w:numPr>
        <w:ind w:left="504" w:hanging="504"/>
        <w:rPr>
          <w:rFonts w:ascii="Courier New" w:eastAsia="Courier New" w:hAnsi="Courier New" w:cs="Courier New"/>
          <w:sz w:val="21"/>
          <w:szCs w:val="21"/>
        </w:rPr>
      </w:pPr>
      <w:r>
        <w:rPr>
          <w:rFonts w:ascii="Courier New" w:eastAsia="Courier New" w:hAnsi="Courier New" w:cs="Courier New"/>
          <w:sz w:val="21"/>
          <w:szCs w:val="21"/>
        </w:rPr>
        <w:t>Back on the storage account blade displaying the list of containers, click **scripts**.</w:t>
      </w:r>
    </w:p>
    <w:p>
      <w:pPr>
        <w:numPr>
          <w:ilvl w:val="0"/>
          <w:numId w:val="0"/>
        </w:numPr>
        <w:ind w:left="0" w:firstLine="0"/>
        <w:rPr>
          <w:rFonts w:ascii="Courier New" w:eastAsia="Courier New" w:hAnsi="Courier New" w:cs="Courier New"/>
          <w:sz w:val="21"/>
          <w:szCs w:val="21"/>
        </w:rPr>
      </w:pPr>
    </w:p>
    <w:p>
      <w:pPr>
        <w:numPr>
          <w:ilvl w:val="0"/>
          <w:numId w:val="20"/>
        </w:numPr>
        <w:ind w:left="504" w:hanging="504"/>
        <w:rPr>
          <w:rFonts w:ascii="Courier New" w:eastAsia="Courier New" w:hAnsi="Courier New" w:cs="Courier New"/>
          <w:sz w:val="21"/>
          <w:szCs w:val="21"/>
        </w:rPr>
      </w:pPr>
      <w:r>
        <w:rPr>
          <w:rFonts w:ascii="Courier New" w:eastAsia="Courier New" w:hAnsi="Courier New" w:cs="Courier New"/>
          <w:sz w:val="21"/>
          <w:szCs w:val="21"/>
        </w:rPr>
        <w:t>On the **scripts** blade, click **Upload**.</w:t>
      </w:r>
    </w:p>
    <w:p>
      <w:pPr>
        <w:numPr>
          <w:ilvl w:val="0"/>
          <w:numId w:val="0"/>
        </w:numPr>
        <w:ind w:left="0" w:firstLine="0"/>
        <w:rPr>
          <w:rFonts w:ascii="Courier New" w:eastAsia="Courier New" w:hAnsi="Courier New" w:cs="Courier New"/>
          <w:sz w:val="21"/>
          <w:szCs w:val="21"/>
        </w:rPr>
      </w:pPr>
    </w:p>
    <w:p>
      <w:pPr>
        <w:numPr>
          <w:ilvl w:val="0"/>
          <w:numId w:val="21"/>
        </w:numPr>
        <w:ind w:left="504" w:hanging="504"/>
        <w:rPr>
          <w:rFonts w:ascii="Courier New" w:eastAsia="Courier New" w:hAnsi="Courier New" w:cs="Courier New"/>
          <w:sz w:val="21"/>
          <w:szCs w:val="21"/>
        </w:rPr>
      </w:pPr>
      <w:r>
        <w:rPr>
          <w:rFonts w:ascii="Courier New" w:eastAsia="Courier New" w:hAnsi="Courier New" w:cs="Courier New"/>
          <w:sz w:val="21"/>
          <w:szCs w:val="21"/>
        </w:rPr>
        <w:t>On the **Upload blob** blade, click the folder icon, in the **Open** dialog box, navigate to the **\\Allfiles\\Labs\\08** folder, select **az104-08-install_IIS.ps1**, click **Open**, and back on the **Upload blob** blade, click **Upload**.</w:t>
      </w:r>
    </w:p>
    <w:p>
      <w:pPr>
        <w:numPr>
          <w:ilvl w:val="0"/>
          <w:numId w:val="0"/>
        </w:numPr>
        <w:ind w:left="0" w:firstLine="0"/>
        <w:rPr>
          <w:rFonts w:ascii="Courier New" w:eastAsia="Courier New" w:hAnsi="Courier New" w:cs="Courier New"/>
          <w:sz w:val="21"/>
          <w:szCs w:val="21"/>
        </w:rPr>
      </w:pPr>
    </w:p>
    <w:p>
      <w:pPr>
        <w:numPr>
          <w:ilvl w:val="0"/>
          <w:numId w:val="22"/>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search for and select **Virtual machines** and, on the **Virtual machines** blade, click **az104-08-vm0**.</w:t>
      </w:r>
    </w:p>
    <w:p>
      <w:pPr>
        <w:numPr>
          <w:ilvl w:val="0"/>
          <w:numId w:val="0"/>
        </w:numPr>
        <w:ind w:left="0" w:firstLine="0"/>
        <w:rPr>
          <w:rFonts w:ascii="Courier New" w:eastAsia="Courier New" w:hAnsi="Courier New" w:cs="Courier New"/>
          <w:sz w:val="21"/>
          <w:szCs w:val="21"/>
        </w:rPr>
      </w:pPr>
    </w:p>
    <w:p>
      <w:pPr>
        <w:numPr>
          <w:ilvl w:val="0"/>
          <w:numId w:val="23"/>
        </w:numPr>
        <w:ind w:left="504" w:hanging="504"/>
        <w:rPr>
          <w:rFonts w:ascii="Courier New" w:eastAsia="Courier New" w:hAnsi="Courier New" w:cs="Courier New"/>
          <w:sz w:val="21"/>
          <w:szCs w:val="21"/>
        </w:rPr>
      </w:pPr>
      <w:r>
        <w:rPr>
          <w:rFonts w:ascii="Courier New" w:eastAsia="Courier New" w:hAnsi="Courier New" w:cs="Courier New"/>
          <w:sz w:val="21"/>
          <w:szCs w:val="21"/>
        </w:rPr>
        <w:t>On the **az104-08-vm0** virtual machine blade, in the **Settings** section, click **Extensions + applications**, and the click **+ Add**.</w:t>
      </w:r>
    </w:p>
    <w:p>
      <w:pPr>
        <w:numPr>
          <w:ilvl w:val="0"/>
          <w:numId w:val="0"/>
        </w:numPr>
        <w:ind w:left="0" w:firstLine="0"/>
        <w:rPr>
          <w:rFonts w:ascii="Courier New" w:eastAsia="Courier New" w:hAnsi="Courier New" w:cs="Courier New"/>
          <w:sz w:val="21"/>
          <w:szCs w:val="21"/>
        </w:rPr>
      </w:pPr>
    </w:p>
    <w:p>
      <w:pPr>
        <w:numPr>
          <w:ilvl w:val="0"/>
          <w:numId w:val="24"/>
        </w:numPr>
        <w:ind w:left="504" w:hanging="504"/>
        <w:rPr>
          <w:rFonts w:ascii="Courier New" w:eastAsia="Courier New" w:hAnsi="Courier New" w:cs="Courier New"/>
          <w:sz w:val="21"/>
          <w:szCs w:val="21"/>
        </w:rPr>
      </w:pPr>
      <w:r>
        <w:rPr>
          <w:rFonts w:ascii="Courier New" w:eastAsia="Courier New" w:hAnsi="Courier New" w:cs="Courier New"/>
          <w:sz w:val="21"/>
          <w:szCs w:val="21"/>
        </w:rPr>
        <w:t>On the **Install an Extension** blade, click **Custom Script Extension** and then click **Next**.</w:t>
      </w:r>
    </w:p>
    <w:p>
      <w:pPr>
        <w:numPr>
          <w:ilvl w:val="0"/>
          <w:numId w:val="0"/>
        </w:numPr>
        <w:ind w:left="0" w:firstLine="0"/>
        <w:rPr>
          <w:rFonts w:ascii="Courier New" w:eastAsia="Courier New" w:hAnsi="Courier New" w:cs="Courier New"/>
          <w:sz w:val="21"/>
          <w:szCs w:val="21"/>
        </w:rPr>
      </w:pPr>
    </w:p>
    <w:p>
      <w:pPr>
        <w:numPr>
          <w:ilvl w:val="0"/>
          <w:numId w:val="25"/>
        </w:numPr>
        <w:ind w:left="504" w:hanging="504"/>
        <w:rPr>
          <w:rFonts w:ascii="Courier New" w:eastAsia="Courier New" w:hAnsi="Courier New" w:cs="Courier New"/>
          <w:sz w:val="21"/>
          <w:szCs w:val="21"/>
        </w:rPr>
      </w:pPr>
      <w:r>
        <w:rPr>
          <w:rFonts w:ascii="Courier New" w:eastAsia="Courier New" w:hAnsi="Courier New" w:cs="Courier New"/>
          <w:sz w:val="21"/>
          <w:szCs w:val="21"/>
        </w:rPr>
        <w:t>From the **Configure Custom Script Extension Extension** blade, click **Browse**.</w:t>
      </w:r>
    </w:p>
    <w:p>
      <w:pPr>
        <w:numPr>
          <w:ilvl w:val="0"/>
          <w:numId w:val="0"/>
        </w:numPr>
        <w:ind w:left="0" w:firstLine="0"/>
        <w:rPr>
          <w:rFonts w:ascii="Courier New" w:eastAsia="Courier New" w:hAnsi="Courier New" w:cs="Courier New"/>
          <w:sz w:val="21"/>
          <w:szCs w:val="21"/>
        </w:rPr>
      </w:pPr>
    </w:p>
    <w:p>
      <w:pPr>
        <w:numPr>
          <w:ilvl w:val="0"/>
          <w:numId w:val="26"/>
        </w:numPr>
        <w:ind w:left="504" w:hanging="504"/>
        <w:rPr>
          <w:rFonts w:ascii="Courier New" w:eastAsia="Courier New" w:hAnsi="Courier New" w:cs="Courier New"/>
          <w:sz w:val="21"/>
          <w:szCs w:val="21"/>
        </w:rPr>
      </w:pPr>
      <w:r>
        <w:rPr>
          <w:rFonts w:ascii="Courier New" w:eastAsia="Courier New" w:hAnsi="Courier New" w:cs="Courier New"/>
          <w:sz w:val="21"/>
          <w:szCs w:val="21"/>
        </w:rPr>
        <w:t>On the **Storage accounts** blade, click the name of the storage account into which you uploaded the **az104-08-install_IIS.ps1** script, on the **Containers** blade, click **scripts**, on the **scripts** blade, click **az104-08-install_IIS.ps1**, and then click **Select**.</w:t>
      </w:r>
    </w:p>
    <w:p>
      <w:pPr>
        <w:numPr>
          <w:ilvl w:val="0"/>
          <w:numId w:val="0"/>
        </w:numPr>
        <w:ind w:left="0" w:firstLine="0"/>
        <w:rPr>
          <w:rFonts w:ascii="Courier New" w:eastAsia="Courier New" w:hAnsi="Courier New" w:cs="Courier New"/>
          <w:sz w:val="21"/>
          <w:szCs w:val="21"/>
        </w:rPr>
      </w:pPr>
    </w:p>
    <w:p>
      <w:pPr>
        <w:numPr>
          <w:ilvl w:val="0"/>
          <w:numId w:val="27"/>
        </w:numPr>
        <w:ind w:left="504" w:hanging="504"/>
        <w:rPr>
          <w:rFonts w:ascii="Courier New" w:eastAsia="Courier New" w:hAnsi="Courier New" w:cs="Courier New"/>
          <w:sz w:val="21"/>
          <w:szCs w:val="21"/>
        </w:rPr>
      </w:pPr>
      <w:r>
        <w:rPr>
          <w:rFonts w:ascii="Courier New" w:eastAsia="Courier New" w:hAnsi="Courier New" w:cs="Courier New"/>
          <w:sz w:val="21"/>
          <w:szCs w:val="21"/>
        </w:rPr>
        <w:t>Back on the **Install extension** blade, click **Review + create** and, on the **Review + create** blade click **Create**.</w:t>
      </w:r>
    </w:p>
    <w:p>
      <w:pPr>
        <w:numPr>
          <w:ilvl w:val="0"/>
          <w:numId w:val="0"/>
        </w:numPr>
        <w:ind w:left="0" w:firstLine="0"/>
        <w:rPr>
          <w:rFonts w:ascii="Courier New" w:eastAsia="Courier New" w:hAnsi="Courier New" w:cs="Courier New"/>
          <w:sz w:val="21"/>
          <w:szCs w:val="21"/>
        </w:rPr>
      </w:pPr>
    </w:p>
    <w:p>
      <w:pPr>
        <w:numPr>
          <w:ilvl w:val="0"/>
          <w:numId w:val="28"/>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search for and select **Virtual machines** and, on the **Virtual machines** blade, click **az104-08-vm1**.</w:t>
      </w:r>
    </w:p>
    <w:p>
      <w:pPr>
        <w:numPr>
          <w:ilvl w:val="0"/>
          <w:numId w:val="0"/>
        </w:numPr>
        <w:ind w:left="0" w:firstLine="0"/>
        <w:rPr>
          <w:rFonts w:ascii="Courier New" w:eastAsia="Courier New" w:hAnsi="Courier New" w:cs="Courier New"/>
          <w:sz w:val="21"/>
          <w:szCs w:val="21"/>
        </w:rPr>
      </w:pPr>
    </w:p>
    <w:p>
      <w:pPr>
        <w:numPr>
          <w:ilvl w:val="0"/>
          <w:numId w:val="29"/>
        </w:numPr>
        <w:ind w:left="504" w:hanging="504"/>
        <w:rPr>
          <w:rFonts w:ascii="Courier New" w:eastAsia="Courier New" w:hAnsi="Courier New" w:cs="Courier New"/>
          <w:sz w:val="21"/>
          <w:szCs w:val="21"/>
        </w:rPr>
      </w:pPr>
      <w:r>
        <w:rPr>
          <w:rFonts w:ascii="Courier New" w:eastAsia="Courier New" w:hAnsi="Courier New" w:cs="Courier New"/>
          <w:sz w:val="21"/>
          <w:szCs w:val="21"/>
        </w:rPr>
        <w:t>On the **az104-08-vm1** blade, in the **Automation** section, click **Export template**.</w:t>
      </w:r>
    </w:p>
    <w:p>
      <w:pPr>
        <w:numPr>
          <w:ilvl w:val="0"/>
          <w:numId w:val="0"/>
        </w:numPr>
        <w:ind w:left="0" w:firstLine="0"/>
        <w:rPr>
          <w:rFonts w:ascii="Courier New" w:eastAsia="Courier New" w:hAnsi="Courier New" w:cs="Courier New"/>
          <w:sz w:val="21"/>
          <w:szCs w:val="21"/>
        </w:rPr>
      </w:pPr>
    </w:p>
    <w:p>
      <w:pPr>
        <w:numPr>
          <w:ilvl w:val="0"/>
          <w:numId w:val="30"/>
        </w:numPr>
        <w:ind w:left="504" w:hanging="504"/>
        <w:rPr>
          <w:rFonts w:ascii="Courier New" w:eastAsia="Courier New" w:hAnsi="Courier New" w:cs="Courier New"/>
          <w:sz w:val="21"/>
          <w:szCs w:val="21"/>
        </w:rPr>
      </w:pPr>
      <w:r>
        <w:rPr>
          <w:rFonts w:ascii="Courier New" w:eastAsia="Courier New" w:hAnsi="Courier New" w:cs="Courier New"/>
          <w:sz w:val="21"/>
          <w:szCs w:val="21"/>
        </w:rPr>
        <w:t>On the **az104-08-vm1 - Export template** blade, click **Deploy**.</w:t>
      </w:r>
    </w:p>
    <w:p>
      <w:pPr>
        <w:numPr>
          <w:ilvl w:val="0"/>
          <w:numId w:val="0"/>
        </w:numPr>
        <w:ind w:left="0" w:firstLine="0"/>
        <w:rPr>
          <w:rFonts w:ascii="Courier New" w:eastAsia="Courier New" w:hAnsi="Courier New" w:cs="Courier New"/>
          <w:sz w:val="21"/>
          <w:szCs w:val="21"/>
        </w:rPr>
      </w:pPr>
    </w:p>
    <w:p>
      <w:pPr>
        <w:numPr>
          <w:ilvl w:val="0"/>
          <w:numId w:val="31"/>
        </w:numPr>
        <w:ind w:left="504" w:hanging="504"/>
        <w:rPr>
          <w:rFonts w:ascii="Courier New" w:eastAsia="Courier New" w:hAnsi="Courier New" w:cs="Courier New"/>
          <w:sz w:val="21"/>
          <w:szCs w:val="21"/>
        </w:rPr>
      </w:pPr>
      <w:r>
        <w:rPr>
          <w:rFonts w:ascii="Courier New" w:eastAsia="Courier New" w:hAnsi="Courier New" w:cs="Courier New"/>
          <w:sz w:val="21"/>
          <w:szCs w:val="21"/>
        </w:rPr>
        <w:t>On the **Custom deployment** blade, click **Edit template**.</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Disregard the message stating **The resource group is in a location that is not supported by one or more resources in the template. Please choose a different resource group**. This is expected and can be ignored in this case.</w:t>
      </w:r>
    </w:p>
    <w:p>
      <w:pPr>
        <w:numPr>
          <w:ilvl w:val="0"/>
          <w:numId w:val="0"/>
        </w:numPr>
        <w:ind w:left="0" w:firstLine="0"/>
        <w:rPr>
          <w:rFonts w:ascii="Courier New" w:eastAsia="Courier New" w:hAnsi="Courier New" w:cs="Courier New"/>
          <w:sz w:val="21"/>
          <w:szCs w:val="21"/>
        </w:rPr>
      </w:pPr>
    </w:p>
    <w:p>
      <w:pPr>
        <w:numPr>
          <w:ilvl w:val="0"/>
          <w:numId w:val="32"/>
        </w:numPr>
        <w:ind w:left="504" w:hanging="504"/>
        <w:rPr>
          <w:rFonts w:ascii="Courier New" w:eastAsia="Courier New" w:hAnsi="Courier New" w:cs="Courier New"/>
          <w:sz w:val="21"/>
          <w:szCs w:val="21"/>
        </w:rPr>
      </w:pPr>
      <w:r>
        <w:rPr>
          <w:rFonts w:ascii="Courier New" w:eastAsia="Courier New" w:hAnsi="Courier New" w:cs="Courier New"/>
          <w:sz w:val="21"/>
          <w:szCs w:val="21"/>
        </w:rPr>
        <w:t>On the **Edit template** blade, in the section displaying the content of the template, insert the following code starting with line **20** (directly underneath the `"resources": [` line):</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&gt;**Note**: If you are using a tool that pastes the code in line by line intellisense may add extra brackets causing validation errors. You may want to paste the code into notepad first and then paste it into line 20.</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```json</w:t>
      </w:r>
    </w:p>
    <w:p>
      <w:pPr>
        <w:numPr>
          <w:ilvl w:val="0"/>
          <w:numId w:val="0"/>
        </w:numPr>
        <w:ind w:left="0" w:firstLine="100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1512"/>
        <w:rPr>
          <w:rFonts w:ascii="Courier New" w:eastAsia="Courier New" w:hAnsi="Courier New" w:cs="Courier New"/>
          <w:sz w:val="21"/>
          <w:szCs w:val="21"/>
        </w:rPr>
      </w:pPr>
      <w:r>
        <w:rPr>
          <w:rFonts w:ascii="Courier New" w:eastAsia="Courier New" w:hAnsi="Courier New" w:cs="Courier New"/>
          <w:sz w:val="21"/>
          <w:szCs w:val="21"/>
        </w:rPr>
        <w:t>"type": "Microsoft.Compute/virtualMachines/extensions",</w:t>
      </w:r>
    </w:p>
    <w:p>
      <w:pPr>
        <w:numPr>
          <w:ilvl w:val="0"/>
          <w:numId w:val="0"/>
        </w:numPr>
        <w:ind w:left="0" w:firstLine="1512"/>
        <w:rPr>
          <w:rFonts w:ascii="Courier New" w:eastAsia="Courier New" w:hAnsi="Courier New" w:cs="Courier New"/>
          <w:sz w:val="21"/>
          <w:szCs w:val="21"/>
        </w:rPr>
      </w:pPr>
      <w:r>
        <w:rPr>
          <w:rFonts w:ascii="Courier New" w:eastAsia="Courier New" w:hAnsi="Courier New" w:cs="Courier New"/>
          <w:sz w:val="21"/>
          <w:szCs w:val="21"/>
        </w:rPr>
        <w:t>"name": "az104-08-vm1/customScriptExtension",</w:t>
      </w:r>
    </w:p>
    <w:p>
      <w:pPr>
        <w:numPr>
          <w:ilvl w:val="0"/>
          <w:numId w:val="0"/>
        </w:numPr>
        <w:ind w:left="0" w:firstLine="1512"/>
        <w:rPr>
          <w:rFonts w:ascii="Courier New" w:eastAsia="Courier New" w:hAnsi="Courier New" w:cs="Courier New"/>
          <w:sz w:val="21"/>
          <w:szCs w:val="21"/>
        </w:rPr>
      </w:pPr>
      <w:r>
        <w:rPr>
          <w:rFonts w:ascii="Courier New" w:eastAsia="Courier New" w:hAnsi="Courier New" w:cs="Courier New"/>
          <w:sz w:val="21"/>
          <w:szCs w:val="21"/>
        </w:rPr>
        <w:t>"apiVersion": "2018-06-01",</w:t>
      </w:r>
    </w:p>
    <w:p>
      <w:pPr>
        <w:numPr>
          <w:ilvl w:val="0"/>
          <w:numId w:val="0"/>
        </w:numPr>
        <w:ind w:left="0" w:firstLine="1512"/>
        <w:rPr>
          <w:rFonts w:ascii="Courier New" w:eastAsia="Courier New" w:hAnsi="Courier New" w:cs="Courier New"/>
          <w:sz w:val="21"/>
          <w:szCs w:val="21"/>
        </w:rPr>
      </w:pPr>
      <w:r>
        <w:rPr>
          <w:rFonts w:ascii="Courier New" w:eastAsia="Courier New" w:hAnsi="Courier New" w:cs="Courier New"/>
          <w:sz w:val="21"/>
          <w:szCs w:val="21"/>
        </w:rPr>
        <w:t>"location": "[resourceGroup().location]",</w:t>
      </w:r>
    </w:p>
    <w:p>
      <w:pPr>
        <w:numPr>
          <w:ilvl w:val="0"/>
          <w:numId w:val="0"/>
        </w:numPr>
        <w:ind w:left="0" w:firstLine="1512"/>
        <w:rPr>
          <w:rFonts w:ascii="Courier New" w:eastAsia="Courier New" w:hAnsi="Courier New" w:cs="Courier New"/>
          <w:sz w:val="21"/>
          <w:szCs w:val="21"/>
        </w:rPr>
      </w:pPr>
      <w:r>
        <w:rPr>
          <w:rFonts w:ascii="Courier New" w:eastAsia="Courier New" w:hAnsi="Courier New" w:cs="Courier New"/>
          <w:sz w:val="21"/>
          <w:szCs w:val="21"/>
        </w:rPr>
        <w:t>"dependsOn": [</w:t>
      </w:r>
    </w:p>
    <w:p>
      <w:pPr>
        <w:numPr>
          <w:ilvl w:val="0"/>
          <w:numId w:val="0"/>
        </w:numPr>
        <w:ind w:left="0" w:firstLine="2016"/>
        <w:rPr>
          <w:rFonts w:ascii="Courier New" w:eastAsia="Courier New" w:hAnsi="Courier New" w:cs="Courier New"/>
          <w:sz w:val="21"/>
          <w:szCs w:val="21"/>
        </w:rPr>
      </w:pPr>
      <w:r>
        <w:rPr>
          <w:rFonts w:ascii="Courier New" w:eastAsia="Courier New" w:hAnsi="Courier New" w:cs="Courier New"/>
          <w:sz w:val="21"/>
          <w:szCs w:val="21"/>
        </w:rPr>
        <w:t>"az104-08-vm1"</w:t>
      </w:r>
    </w:p>
    <w:p>
      <w:pPr>
        <w:numPr>
          <w:ilvl w:val="0"/>
          <w:numId w:val="0"/>
        </w:numPr>
        <w:ind w:left="0" w:firstLine="1512"/>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1512"/>
        <w:rPr>
          <w:rFonts w:ascii="Courier New" w:eastAsia="Courier New" w:hAnsi="Courier New" w:cs="Courier New"/>
          <w:sz w:val="21"/>
          <w:szCs w:val="21"/>
        </w:rPr>
      </w:pPr>
      <w:r>
        <w:rPr>
          <w:rFonts w:ascii="Courier New" w:eastAsia="Courier New" w:hAnsi="Courier New" w:cs="Courier New"/>
          <w:sz w:val="21"/>
          <w:szCs w:val="21"/>
        </w:rPr>
        <w:t>"properties": {</w:t>
      </w:r>
    </w:p>
    <w:p>
      <w:pPr>
        <w:numPr>
          <w:ilvl w:val="0"/>
          <w:numId w:val="0"/>
        </w:numPr>
        <w:ind w:left="0" w:firstLine="2016"/>
        <w:rPr>
          <w:rFonts w:ascii="Courier New" w:eastAsia="Courier New" w:hAnsi="Courier New" w:cs="Courier New"/>
          <w:sz w:val="21"/>
          <w:szCs w:val="21"/>
        </w:rPr>
      </w:pPr>
      <w:r>
        <w:rPr>
          <w:rFonts w:ascii="Courier New" w:eastAsia="Courier New" w:hAnsi="Courier New" w:cs="Courier New"/>
          <w:sz w:val="21"/>
          <w:szCs w:val="21"/>
        </w:rPr>
        <w:t>"publisher": "Microsoft.Compute",</w:t>
      </w:r>
    </w:p>
    <w:p>
      <w:pPr>
        <w:numPr>
          <w:ilvl w:val="0"/>
          <w:numId w:val="0"/>
        </w:numPr>
        <w:ind w:left="0" w:firstLine="2016"/>
        <w:rPr>
          <w:rFonts w:ascii="Courier New" w:eastAsia="Courier New" w:hAnsi="Courier New" w:cs="Courier New"/>
          <w:sz w:val="21"/>
          <w:szCs w:val="21"/>
        </w:rPr>
      </w:pPr>
      <w:r>
        <w:rPr>
          <w:rFonts w:ascii="Courier New" w:eastAsia="Courier New" w:hAnsi="Courier New" w:cs="Courier New"/>
          <w:sz w:val="21"/>
          <w:szCs w:val="21"/>
        </w:rPr>
        <w:t>"type": "CustomScriptExtension",</w:t>
      </w:r>
    </w:p>
    <w:p>
      <w:pPr>
        <w:numPr>
          <w:ilvl w:val="0"/>
          <w:numId w:val="0"/>
        </w:numPr>
        <w:ind w:left="0" w:firstLine="2016"/>
        <w:rPr>
          <w:rFonts w:ascii="Courier New" w:eastAsia="Courier New" w:hAnsi="Courier New" w:cs="Courier New"/>
          <w:sz w:val="21"/>
          <w:szCs w:val="21"/>
        </w:rPr>
      </w:pPr>
      <w:r>
        <w:rPr>
          <w:rFonts w:ascii="Courier New" w:eastAsia="Courier New" w:hAnsi="Courier New" w:cs="Courier New"/>
          <w:sz w:val="21"/>
          <w:szCs w:val="21"/>
        </w:rPr>
        <w:t>"typeHandlerVersion": "1.7",</w:t>
      </w:r>
    </w:p>
    <w:p>
      <w:pPr>
        <w:numPr>
          <w:ilvl w:val="0"/>
          <w:numId w:val="0"/>
        </w:numPr>
        <w:ind w:left="0" w:firstLine="2016"/>
        <w:rPr>
          <w:rFonts w:ascii="Courier New" w:eastAsia="Courier New" w:hAnsi="Courier New" w:cs="Courier New"/>
          <w:sz w:val="21"/>
          <w:szCs w:val="21"/>
        </w:rPr>
      </w:pPr>
      <w:r>
        <w:rPr>
          <w:rFonts w:ascii="Courier New" w:eastAsia="Courier New" w:hAnsi="Courier New" w:cs="Courier New"/>
          <w:sz w:val="21"/>
          <w:szCs w:val="21"/>
        </w:rPr>
        <w:t>"autoUpgradeMinorVersion": true,</w:t>
      </w:r>
    </w:p>
    <w:p>
      <w:pPr>
        <w:numPr>
          <w:ilvl w:val="0"/>
          <w:numId w:val="0"/>
        </w:numPr>
        <w:ind w:left="0" w:firstLine="2016"/>
        <w:rPr>
          <w:rFonts w:ascii="Courier New" w:eastAsia="Courier New" w:hAnsi="Courier New" w:cs="Courier New"/>
          <w:sz w:val="21"/>
          <w:szCs w:val="21"/>
        </w:rPr>
      </w:pPr>
      <w:r>
        <w:rPr>
          <w:rFonts w:ascii="Courier New" w:eastAsia="Courier New" w:hAnsi="Courier New" w:cs="Courier New"/>
          <w:sz w:val="21"/>
          <w:szCs w:val="21"/>
        </w:rPr>
        <w:t>"settings": {</w:t>
      </w:r>
    </w:p>
    <w:p>
      <w:pPr>
        <w:numPr>
          <w:ilvl w:val="0"/>
          <w:numId w:val="0"/>
        </w:numPr>
        <w:ind w:left="0" w:firstLine="2520"/>
        <w:rPr>
          <w:rFonts w:ascii="Courier New" w:eastAsia="Courier New" w:hAnsi="Courier New" w:cs="Courier New"/>
          <w:sz w:val="21"/>
          <w:szCs w:val="21"/>
        </w:rPr>
      </w:pPr>
      <w:r>
        <w:rPr>
          <w:rFonts w:ascii="Courier New" w:eastAsia="Courier New" w:hAnsi="Courier New" w:cs="Courier New"/>
          <w:sz w:val="21"/>
          <w:szCs w:val="21"/>
        </w:rPr>
        <w:t>"commandToExecute": "powershell.exe Install-WindowsFeature -name Web-Server -IncludeManagementTools &amp;&amp; powershell.exe remove-item 'C:\\inetpub\\wwwroot\\iisstart.htm' &amp;&amp; powershell.exe Add-Content -Path 'C:\\inetpub\\wwwroot\\iisstart.htm' -Value $('Hello World from ' + $env:computername)"</w:t>
      </w:r>
    </w:p>
    <w:p>
      <w:pPr>
        <w:numPr>
          <w:ilvl w:val="0"/>
          <w:numId w:val="0"/>
        </w:numPr>
        <w:ind w:left="0" w:firstLine="1764"/>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1512"/>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100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&gt;**Note**: This section of the template defines the same Azure virtual machine custom script extension that you deployed earlier to the first virtual machine via Azure PowerShell.</w:t>
      </w:r>
    </w:p>
    <w:p>
      <w:pPr>
        <w:numPr>
          <w:ilvl w:val="0"/>
          <w:numId w:val="0"/>
        </w:numPr>
        <w:ind w:left="0" w:firstLine="0"/>
        <w:rPr>
          <w:rFonts w:ascii="Courier New" w:eastAsia="Courier New" w:hAnsi="Courier New" w:cs="Courier New"/>
          <w:sz w:val="21"/>
          <w:szCs w:val="21"/>
        </w:rPr>
      </w:pPr>
    </w:p>
    <w:p>
      <w:pPr>
        <w:numPr>
          <w:ilvl w:val="0"/>
          <w:numId w:val="33"/>
        </w:numPr>
        <w:ind w:left="504" w:hanging="504"/>
        <w:rPr>
          <w:rFonts w:ascii="Courier New" w:eastAsia="Courier New" w:hAnsi="Courier New" w:cs="Courier New"/>
          <w:sz w:val="21"/>
          <w:szCs w:val="21"/>
        </w:rPr>
      </w:pPr>
      <w:r>
        <w:rPr>
          <w:rFonts w:ascii="Courier New" w:eastAsia="Courier New" w:hAnsi="Courier New" w:cs="Courier New"/>
          <w:sz w:val="21"/>
          <w:szCs w:val="21"/>
        </w:rPr>
        <w:t>Click **Save** and, back on the **Custom template** blade, click **Review + Create** and, on the **Review + Create** blade, click **Create**</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Wait for the template deployment to complete. You can monitor its progress from the **Extensions** blade of the **az104-08-vm0** and **az104-08-vm1** virtual machines. This should take no more than 3 minutes.</w:t>
      </w:r>
    </w:p>
    <w:p>
      <w:pPr>
        <w:numPr>
          <w:ilvl w:val="0"/>
          <w:numId w:val="0"/>
        </w:numPr>
        <w:ind w:left="0" w:firstLine="0"/>
        <w:rPr>
          <w:rFonts w:ascii="Courier New" w:eastAsia="Courier New" w:hAnsi="Courier New" w:cs="Courier New"/>
          <w:sz w:val="21"/>
          <w:szCs w:val="21"/>
        </w:rPr>
      </w:pPr>
    </w:p>
    <w:p>
      <w:pPr>
        <w:numPr>
          <w:ilvl w:val="0"/>
          <w:numId w:val="34"/>
        </w:numPr>
        <w:ind w:left="504" w:hanging="504"/>
        <w:rPr>
          <w:rFonts w:ascii="Courier New" w:eastAsia="Courier New" w:hAnsi="Courier New" w:cs="Courier New"/>
          <w:sz w:val="21"/>
          <w:szCs w:val="21"/>
        </w:rPr>
      </w:pPr>
      <w:r>
        <w:rPr>
          <w:rFonts w:ascii="Courier New" w:eastAsia="Courier New" w:hAnsi="Courier New" w:cs="Courier New"/>
          <w:sz w:val="21"/>
          <w:szCs w:val="21"/>
        </w:rPr>
        <w:t>To verify that the Custom Script extension-based configuration was successful, navigate back on the **az104-08-vm1** blade, in the **Operations** section, click **Run command**, and, in the list of commands, click **RunPowerShellScript**.</w:t>
      </w:r>
    </w:p>
    <w:p>
      <w:pPr>
        <w:numPr>
          <w:ilvl w:val="0"/>
          <w:numId w:val="0"/>
        </w:numPr>
        <w:ind w:left="0" w:firstLine="0"/>
        <w:rPr>
          <w:rFonts w:ascii="Courier New" w:eastAsia="Courier New" w:hAnsi="Courier New" w:cs="Courier New"/>
          <w:sz w:val="21"/>
          <w:szCs w:val="21"/>
        </w:rPr>
      </w:pPr>
    </w:p>
    <w:p>
      <w:pPr>
        <w:numPr>
          <w:ilvl w:val="0"/>
          <w:numId w:val="35"/>
        </w:numPr>
        <w:ind w:left="504" w:hanging="504"/>
        <w:rPr>
          <w:rFonts w:ascii="Courier New" w:eastAsia="Courier New" w:hAnsi="Courier New" w:cs="Courier New"/>
          <w:sz w:val="21"/>
          <w:szCs w:val="21"/>
        </w:rPr>
      </w:pPr>
      <w:r>
        <w:rPr>
          <w:rFonts w:ascii="Courier New" w:eastAsia="Courier New" w:hAnsi="Courier New" w:cs="Courier New"/>
          <w:sz w:val="21"/>
          <w:szCs w:val="21"/>
        </w:rPr>
        <w:t>On the **Run Command Script** blade, type the following and click **Run** to access the web site hosted on **az104-08-vm1**:</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```powershell</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Invoke-WebRequest -URI http://10.80.0.4 -UseBasicParsing</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The **-UseBasicParsing** parameter is necessary to eliminate dependency on Internet Explorer to complete execution of the cmdlet</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The **-URI** parameter is the **Private IP address** of the VM. Navigate to the **az104-08-vm1** blade, in the **Networking** section, and click **Network settings**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You can also connect to **az104-08-vm0** and run `Invoke-WebRequest -URI http://10.80.0.5 -UseBasicParsing` to access the web site hosted on **az104-08-vm1**.</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Task 3: Scale compute and storage for Azure virtual machines</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In this task you will scale compute for Azure virtual machines by changing their size and scale their storage by attaching and configuring their data disks.</w:t>
      </w:r>
    </w:p>
    <w:p>
      <w:pPr>
        <w:numPr>
          <w:ilvl w:val="0"/>
          <w:numId w:val="0"/>
        </w:numPr>
        <w:ind w:left="0" w:firstLine="0"/>
        <w:rPr>
          <w:rFonts w:ascii="Courier New" w:eastAsia="Courier New" w:hAnsi="Courier New" w:cs="Courier New"/>
          <w:sz w:val="21"/>
          <w:szCs w:val="21"/>
        </w:rPr>
      </w:pPr>
    </w:p>
    <w:p>
      <w:pPr>
        <w:numPr>
          <w:ilvl w:val="0"/>
          <w:numId w:val="36"/>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search for and select **Virtual machines** and, on the **Virtual machines** blade, click **az104-08-vm0**.</w:t>
      </w:r>
    </w:p>
    <w:p>
      <w:pPr>
        <w:numPr>
          <w:ilvl w:val="0"/>
          <w:numId w:val="0"/>
        </w:numPr>
        <w:ind w:left="0" w:firstLine="0"/>
        <w:rPr>
          <w:rFonts w:ascii="Courier New" w:eastAsia="Courier New" w:hAnsi="Courier New" w:cs="Courier New"/>
          <w:sz w:val="21"/>
          <w:szCs w:val="21"/>
        </w:rPr>
      </w:pPr>
    </w:p>
    <w:p>
      <w:pPr>
        <w:numPr>
          <w:ilvl w:val="0"/>
          <w:numId w:val="37"/>
        </w:numPr>
        <w:ind w:left="504" w:hanging="504"/>
        <w:rPr>
          <w:rFonts w:ascii="Courier New" w:eastAsia="Courier New" w:hAnsi="Courier New" w:cs="Courier New"/>
          <w:sz w:val="21"/>
          <w:szCs w:val="21"/>
        </w:rPr>
      </w:pPr>
      <w:r>
        <w:rPr>
          <w:rFonts w:ascii="Courier New" w:eastAsia="Courier New" w:hAnsi="Courier New" w:cs="Courier New"/>
          <w:sz w:val="21"/>
          <w:szCs w:val="21"/>
        </w:rPr>
        <w:t>On the **az104-08-vm0** virtual machine blade, click **Size** and set the virtual machine size to **Standard DS1_v2** and click **Resize**</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Choose another size if **Standard DS1_v2** is not available.</w:t>
      </w:r>
    </w:p>
    <w:p>
      <w:pPr>
        <w:numPr>
          <w:ilvl w:val="0"/>
          <w:numId w:val="0"/>
        </w:numPr>
        <w:ind w:left="0" w:firstLine="0"/>
        <w:rPr>
          <w:rFonts w:ascii="Courier New" w:eastAsia="Courier New" w:hAnsi="Courier New" w:cs="Courier New"/>
          <w:sz w:val="21"/>
          <w:szCs w:val="21"/>
        </w:rPr>
      </w:pPr>
    </w:p>
    <w:p>
      <w:pPr>
        <w:numPr>
          <w:ilvl w:val="0"/>
          <w:numId w:val="38"/>
        </w:numPr>
        <w:ind w:left="504" w:hanging="504"/>
        <w:rPr>
          <w:rFonts w:ascii="Courier New" w:eastAsia="Courier New" w:hAnsi="Courier New" w:cs="Courier New"/>
          <w:sz w:val="21"/>
          <w:szCs w:val="21"/>
        </w:rPr>
      </w:pPr>
      <w:r>
        <w:rPr>
          <w:rFonts w:ascii="Courier New" w:eastAsia="Courier New" w:hAnsi="Courier New" w:cs="Courier New"/>
          <w:sz w:val="21"/>
          <w:szCs w:val="21"/>
        </w:rPr>
        <w:t>On the **az104-08-vm0** virtual machine blade, click **Disks**, Under **Data disks** click **+ Create and attach a new disk**.</w:t>
      </w:r>
    </w:p>
    <w:p>
      <w:pPr>
        <w:numPr>
          <w:ilvl w:val="0"/>
          <w:numId w:val="0"/>
        </w:numPr>
        <w:ind w:left="0" w:firstLine="0"/>
        <w:rPr>
          <w:rFonts w:ascii="Courier New" w:eastAsia="Courier New" w:hAnsi="Courier New" w:cs="Courier New"/>
          <w:sz w:val="21"/>
          <w:szCs w:val="21"/>
        </w:rPr>
      </w:pPr>
    </w:p>
    <w:p>
      <w:pPr>
        <w:numPr>
          <w:ilvl w:val="0"/>
          <w:numId w:val="39"/>
        </w:numPr>
        <w:ind w:left="504" w:hanging="504"/>
        <w:rPr>
          <w:rFonts w:ascii="Courier New" w:eastAsia="Courier New" w:hAnsi="Courier New" w:cs="Courier New"/>
          <w:sz w:val="21"/>
          <w:szCs w:val="21"/>
        </w:rPr>
      </w:pPr>
      <w:r>
        <w:rPr>
          <w:rFonts w:ascii="Courier New" w:eastAsia="Courier New" w:hAnsi="Courier New" w:cs="Courier New"/>
          <w:sz w:val="21"/>
          <w:szCs w:val="21"/>
        </w:rPr>
        <w:t>Create a managed disk with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Disk name | **az104-08-vm0-datadisk-0**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Storage type | **Premium SSD**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Size (GiB| **1024** |</w:t>
      </w:r>
    </w:p>
    <w:p>
      <w:pPr>
        <w:numPr>
          <w:ilvl w:val="0"/>
          <w:numId w:val="0"/>
        </w:numPr>
        <w:ind w:left="0" w:firstLine="0"/>
        <w:rPr>
          <w:rFonts w:ascii="Courier New" w:eastAsia="Courier New" w:hAnsi="Courier New" w:cs="Courier New"/>
          <w:sz w:val="21"/>
          <w:szCs w:val="21"/>
        </w:rPr>
      </w:pPr>
    </w:p>
    <w:p>
      <w:pPr>
        <w:numPr>
          <w:ilvl w:val="0"/>
          <w:numId w:val="40"/>
        </w:numPr>
        <w:ind w:left="504" w:hanging="504"/>
        <w:rPr>
          <w:rFonts w:ascii="Courier New" w:eastAsia="Courier New" w:hAnsi="Courier New" w:cs="Courier New"/>
          <w:sz w:val="21"/>
          <w:szCs w:val="21"/>
        </w:rPr>
      </w:pPr>
      <w:r>
        <w:rPr>
          <w:rFonts w:ascii="Courier New" w:eastAsia="Courier New" w:hAnsi="Courier New" w:cs="Courier New"/>
          <w:sz w:val="21"/>
          <w:szCs w:val="21"/>
        </w:rPr>
        <w:t>Back on the **az104-08-vm0 - Disks** blade, Under **Data disks** click **+ Create and attach a new disk**.</w:t>
      </w:r>
    </w:p>
    <w:p>
      <w:pPr>
        <w:numPr>
          <w:ilvl w:val="0"/>
          <w:numId w:val="0"/>
        </w:numPr>
        <w:ind w:left="0" w:firstLine="0"/>
        <w:rPr>
          <w:rFonts w:ascii="Courier New" w:eastAsia="Courier New" w:hAnsi="Courier New" w:cs="Courier New"/>
          <w:sz w:val="21"/>
          <w:szCs w:val="21"/>
        </w:rPr>
      </w:pPr>
    </w:p>
    <w:p>
      <w:pPr>
        <w:numPr>
          <w:ilvl w:val="0"/>
          <w:numId w:val="41"/>
        </w:numPr>
        <w:ind w:left="504" w:hanging="504"/>
        <w:rPr>
          <w:rFonts w:ascii="Courier New" w:eastAsia="Courier New" w:hAnsi="Courier New" w:cs="Courier New"/>
          <w:sz w:val="21"/>
          <w:szCs w:val="21"/>
        </w:rPr>
      </w:pPr>
      <w:r>
        <w:rPr>
          <w:rFonts w:ascii="Courier New" w:eastAsia="Courier New" w:hAnsi="Courier New" w:cs="Courier New"/>
          <w:sz w:val="21"/>
          <w:szCs w:val="21"/>
        </w:rPr>
        <w:t>Create a managed disk with the following settings (leave others with their default values) and Save changes: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Disk name | **az104-08-vm0-datadisk-1**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Storage type | **Premium SSD**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Size (GiB)| **1024 GiB** |</w:t>
      </w:r>
    </w:p>
    <w:p>
      <w:pPr>
        <w:numPr>
          <w:ilvl w:val="0"/>
          <w:numId w:val="0"/>
        </w:numPr>
        <w:ind w:left="0" w:firstLine="0"/>
        <w:rPr>
          <w:rFonts w:ascii="Courier New" w:eastAsia="Courier New" w:hAnsi="Courier New" w:cs="Courier New"/>
          <w:sz w:val="21"/>
          <w:szCs w:val="21"/>
        </w:rPr>
      </w:pPr>
    </w:p>
    <w:p>
      <w:pPr>
        <w:numPr>
          <w:ilvl w:val="0"/>
          <w:numId w:val="42"/>
        </w:numPr>
        <w:ind w:left="504" w:hanging="504"/>
        <w:rPr>
          <w:rFonts w:ascii="Courier New" w:eastAsia="Courier New" w:hAnsi="Courier New" w:cs="Courier New"/>
          <w:sz w:val="21"/>
          <w:szCs w:val="21"/>
        </w:rPr>
      </w:pPr>
      <w:r>
        <w:rPr>
          <w:rFonts w:ascii="Courier New" w:eastAsia="Courier New" w:hAnsi="Courier New" w:cs="Courier New"/>
          <w:sz w:val="21"/>
          <w:szCs w:val="21"/>
        </w:rPr>
        <w:t>Back on the **az104-08-vm0 - Disks** blade, click **Save**.</w:t>
      </w:r>
    </w:p>
    <w:p>
      <w:pPr>
        <w:numPr>
          <w:ilvl w:val="0"/>
          <w:numId w:val="0"/>
        </w:numPr>
        <w:ind w:left="0" w:firstLine="0"/>
        <w:rPr>
          <w:rFonts w:ascii="Courier New" w:eastAsia="Courier New" w:hAnsi="Courier New" w:cs="Courier New"/>
          <w:sz w:val="21"/>
          <w:szCs w:val="21"/>
        </w:rPr>
      </w:pPr>
    </w:p>
    <w:p>
      <w:pPr>
        <w:numPr>
          <w:ilvl w:val="0"/>
          <w:numId w:val="43"/>
        </w:numPr>
        <w:ind w:left="504" w:hanging="504"/>
        <w:rPr>
          <w:rFonts w:ascii="Courier New" w:eastAsia="Courier New" w:hAnsi="Courier New" w:cs="Courier New"/>
          <w:sz w:val="21"/>
          <w:szCs w:val="21"/>
        </w:rPr>
      </w:pPr>
      <w:r>
        <w:rPr>
          <w:rFonts w:ascii="Courier New" w:eastAsia="Courier New" w:hAnsi="Courier New" w:cs="Courier New"/>
          <w:sz w:val="21"/>
          <w:szCs w:val="21"/>
        </w:rPr>
        <w:t>On the **az104-08-vm0** blade, in the **Operations** section, click **Run command**, and, in the list of commands, click **RunPowerShellScript**.</w:t>
      </w:r>
    </w:p>
    <w:p>
      <w:pPr>
        <w:numPr>
          <w:ilvl w:val="0"/>
          <w:numId w:val="0"/>
        </w:numPr>
        <w:ind w:left="0" w:firstLine="0"/>
        <w:rPr>
          <w:rFonts w:ascii="Courier New" w:eastAsia="Courier New" w:hAnsi="Courier New" w:cs="Courier New"/>
          <w:sz w:val="21"/>
          <w:szCs w:val="21"/>
        </w:rPr>
      </w:pPr>
    </w:p>
    <w:p>
      <w:pPr>
        <w:numPr>
          <w:ilvl w:val="0"/>
          <w:numId w:val="44"/>
        </w:numPr>
        <w:ind w:left="504" w:hanging="504"/>
        <w:rPr>
          <w:rFonts w:ascii="Courier New" w:eastAsia="Courier New" w:hAnsi="Courier New" w:cs="Courier New"/>
          <w:sz w:val="21"/>
          <w:szCs w:val="21"/>
        </w:rPr>
      </w:pPr>
      <w:r>
        <w:rPr>
          <w:rFonts w:ascii="Courier New" w:eastAsia="Courier New" w:hAnsi="Courier New" w:cs="Courier New"/>
          <w:sz w:val="21"/>
          <w:szCs w:val="21"/>
        </w:rPr>
        <w:t>On the **Run Command Script** blade, type the following and click **Run** to create a drive Z: consisting of the two newly attached disks with the simple layout and fixed provisioning:</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```powershell</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New-StoragePool -FriendlyName storagepool1 -StorageSubsystemFriendlyName "Windows Storage*" -PhysicalDisks (Get-PhysicalDisk -CanPool $true)</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New-VirtualDisk -StoragePoolFriendlyName storagepool1 -FriendlyName virtualdisk1 -Size 64GB -ResiliencySettingName Simple -ProvisioningType Fixed</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Initialize-Disk -VirtualDisk (Get-VirtualDisk -FriendlyName virtualdisk1)</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New-Partition -DiskNumber 4 -UseMaximumSize -DriveLetter Z</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 **Note**: Wait for the confirmation that the commands completed successfully.</w:t>
      </w:r>
    </w:p>
    <w:p>
      <w:pPr>
        <w:numPr>
          <w:ilvl w:val="0"/>
          <w:numId w:val="0"/>
        </w:numPr>
        <w:ind w:left="0" w:firstLine="0"/>
        <w:rPr>
          <w:rFonts w:ascii="Courier New" w:eastAsia="Courier New" w:hAnsi="Courier New" w:cs="Courier New"/>
          <w:sz w:val="21"/>
          <w:szCs w:val="21"/>
        </w:rPr>
      </w:pPr>
    </w:p>
    <w:p>
      <w:pPr>
        <w:numPr>
          <w:ilvl w:val="0"/>
          <w:numId w:val="45"/>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search for and select **Virtual machines** and, on the **Virtual machines** blade, click **az104-08-vm1**.</w:t>
      </w:r>
    </w:p>
    <w:p>
      <w:pPr>
        <w:numPr>
          <w:ilvl w:val="0"/>
          <w:numId w:val="0"/>
        </w:numPr>
        <w:ind w:left="0" w:firstLine="0"/>
        <w:rPr>
          <w:rFonts w:ascii="Courier New" w:eastAsia="Courier New" w:hAnsi="Courier New" w:cs="Courier New"/>
          <w:sz w:val="21"/>
          <w:szCs w:val="21"/>
        </w:rPr>
      </w:pPr>
    </w:p>
    <w:p>
      <w:pPr>
        <w:numPr>
          <w:ilvl w:val="0"/>
          <w:numId w:val="46"/>
        </w:numPr>
        <w:ind w:left="504" w:hanging="504"/>
        <w:rPr>
          <w:rFonts w:ascii="Courier New" w:eastAsia="Courier New" w:hAnsi="Courier New" w:cs="Courier New"/>
          <w:sz w:val="21"/>
          <w:szCs w:val="21"/>
        </w:rPr>
      </w:pPr>
      <w:r>
        <w:rPr>
          <w:rFonts w:ascii="Courier New" w:eastAsia="Courier New" w:hAnsi="Courier New" w:cs="Courier New"/>
          <w:sz w:val="21"/>
          <w:szCs w:val="21"/>
        </w:rPr>
        <w:t>On the **az104-08-vm1** blade, in the **Automation** section, click **Export template**.</w:t>
      </w:r>
    </w:p>
    <w:p>
      <w:pPr>
        <w:numPr>
          <w:ilvl w:val="0"/>
          <w:numId w:val="0"/>
        </w:numPr>
        <w:ind w:left="0" w:firstLine="0"/>
        <w:rPr>
          <w:rFonts w:ascii="Courier New" w:eastAsia="Courier New" w:hAnsi="Courier New" w:cs="Courier New"/>
          <w:sz w:val="21"/>
          <w:szCs w:val="21"/>
        </w:rPr>
      </w:pPr>
    </w:p>
    <w:p>
      <w:pPr>
        <w:numPr>
          <w:ilvl w:val="0"/>
          <w:numId w:val="47"/>
        </w:numPr>
        <w:ind w:left="504" w:hanging="504"/>
        <w:rPr>
          <w:rFonts w:ascii="Courier New" w:eastAsia="Courier New" w:hAnsi="Courier New" w:cs="Courier New"/>
          <w:sz w:val="21"/>
          <w:szCs w:val="21"/>
        </w:rPr>
      </w:pPr>
      <w:r>
        <w:rPr>
          <w:rFonts w:ascii="Courier New" w:eastAsia="Courier New" w:hAnsi="Courier New" w:cs="Courier New"/>
          <w:sz w:val="21"/>
          <w:szCs w:val="21"/>
        </w:rPr>
        <w:t>On the **az104-08-vm1 - Export template** blade, click **Deploy**.</w:t>
      </w:r>
    </w:p>
    <w:p>
      <w:pPr>
        <w:numPr>
          <w:ilvl w:val="0"/>
          <w:numId w:val="0"/>
        </w:numPr>
        <w:ind w:left="0" w:firstLine="0"/>
        <w:rPr>
          <w:rFonts w:ascii="Courier New" w:eastAsia="Courier New" w:hAnsi="Courier New" w:cs="Courier New"/>
          <w:sz w:val="21"/>
          <w:szCs w:val="21"/>
        </w:rPr>
      </w:pPr>
    </w:p>
    <w:p>
      <w:pPr>
        <w:numPr>
          <w:ilvl w:val="0"/>
          <w:numId w:val="48"/>
        </w:numPr>
        <w:ind w:left="504" w:hanging="504"/>
        <w:rPr>
          <w:rFonts w:ascii="Courier New" w:eastAsia="Courier New" w:hAnsi="Courier New" w:cs="Courier New"/>
          <w:sz w:val="21"/>
          <w:szCs w:val="21"/>
        </w:rPr>
      </w:pPr>
      <w:r>
        <w:rPr>
          <w:rFonts w:ascii="Courier New" w:eastAsia="Courier New" w:hAnsi="Courier New" w:cs="Courier New"/>
          <w:sz w:val="21"/>
          <w:szCs w:val="21"/>
        </w:rPr>
        <w:t>On the **Custom deployment** blade, click **Edit template**.</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Disregard the message stating **The resource group is in a location that is not supported by one or more resources in the template. Please choose a different resource group**. This is expected and can be ignored in this case.</w:t>
      </w:r>
    </w:p>
    <w:p>
      <w:pPr>
        <w:numPr>
          <w:ilvl w:val="0"/>
          <w:numId w:val="0"/>
        </w:numPr>
        <w:ind w:left="0" w:firstLine="0"/>
        <w:rPr>
          <w:rFonts w:ascii="Courier New" w:eastAsia="Courier New" w:hAnsi="Courier New" w:cs="Courier New"/>
          <w:sz w:val="21"/>
          <w:szCs w:val="21"/>
        </w:rPr>
      </w:pPr>
    </w:p>
    <w:p>
      <w:pPr>
        <w:numPr>
          <w:ilvl w:val="0"/>
          <w:numId w:val="49"/>
        </w:numPr>
        <w:ind w:left="504" w:hanging="504"/>
        <w:rPr>
          <w:rFonts w:ascii="Courier New" w:eastAsia="Courier New" w:hAnsi="Courier New" w:cs="Courier New"/>
          <w:sz w:val="21"/>
          <w:szCs w:val="21"/>
        </w:rPr>
      </w:pPr>
      <w:r>
        <w:rPr>
          <w:rFonts w:ascii="Courier New" w:eastAsia="Courier New" w:hAnsi="Courier New" w:cs="Courier New"/>
          <w:sz w:val="21"/>
          <w:szCs w:val="21"/>
        </w:rPr>
        <w:t>On the **Edit template** blade, in the section displaying the content of the template, replace the line **30** `"vmSize": "Standard_D2s_v3"` with the following line):</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```json</w:t>
      </w:r>
    </w:p>
    <w:p>
      <w:pPr>
        <w:numPr>
          <w:ilvl w:val="0"/>
          <w:numId w:val="0"/>
        </w:numPr>
        <w:ind w:left="0" w:firstLine="2520"/>
        <w:rPr>
          <w:rFonts w:ascii="Courier New" w:eastAsia="Courier New" w:hAnsi="Courier New" w:cs="Courier New"/>
          <w:sz w:val="21"/>
          <w:szCs w:val="21"/>
        </w:rPr>
      </w:pPr>
      <w:r>
        <w:rPr>
          <w:rFonts w:ascii="Courier New" w:eastAsia="Courier New" w:hAnsi="Courier New" w:cs="Courier New"/>
          <w:sz w:val="21"/>
          <w:szCs w:val="21"/>
        </w:rPr>
        <w:t>"vmSize": "Standard_DS1_v2"</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This section of the template defines the same Azure virtual machine size as the one you specified for the first virtual machine via the Azure portal.</w:t>
      </w:r>
    </w:p>
    <w:p>
      <w:pPr>
        <w:numPr>
          <w:ilvl w:val="0"/>
          <w:numId w:val="0"/>
        </w:numPr>
        <w:ind w:left="0" w:firstLine="0"/>
        <w:rPr>
          <w:rFonts w:ascii="Courier New" w:eastAsia="Courier New" w:hAnsi="Courier New" w:cs="Courier New"/>
          <w:sz w:val="21"/>
          <w:szCs w:val="21"/>
        </w:rPr>
      </w:pPr>
    </w:p>
    <w:p>
      <w:pPr>
        <w:numPr>
          <w:ilvl w:val="0"/>
          <w:numId w:val="50"/>
        </w:numPr>
        <w:ind w:left="504" w:hanging="504"/>
        <w:rPr>
          <w:rFonts w:ascii="Courier New" w:eastAsia="Courier New" w:hAnsi="Courier New" w:cs="Courier New"/>
          <w:sz w:val="21"/>
          <w:szCs w:val="21"/>
        </w:rPr>
      </w:pPr>
      <w:r>
        <w:rPr>
          <w:rFonts w:ascii="Courier New" w:eastAsia="Courier New" w:hAnsi="Courier New" w:cs="Courier New"/>
          <w:sz w:val="21"/>
          <w:szCs w:val="21"/>
        </w:rPr>
        <w:t>On the **Edit template** blade, in the section displaying the content of the template, replace line **51** (`"dataDisks": [ ],`) with the following code :</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```json</w:t>
      </w:r>
    </w:p>
    <w:p>
      <w:pPr>
        <w:numPr>
          <w:ilvl w:val="0"/>
          <w:numId w:val="0"/>
        </w:numPr>
        <w:ind w:left="0" w:firstLine="2520"/>
        <w:rPr>
          <w:rFonts w:ascii="Courier New" w:eastAsia="Courier New" w:hAnsi="Courier New" w:cs="Courier New"/>
          <w:sz w:val="21"/>
          <w:szCs w:val="21"/>
        </w:rPr>
      </w:pPr>
      <w:r>
        <w:rPr>
          <w:rFonts w:ascii="Courier New" w:eastAsia="Courier New" w:hAnsi="Courier New" w:cs="Courier New"/>
          <w:sz w:val="21"/>
          <w:szCs w:val="21"/>
        </w:rPr>
        <w:t>"dataDisks": [</w:t>
      </w:r>
    </w:p>
    <w:p>
      <w:pPr>
        <w:numPr>
          <w:ilvl w:val="0"/>
          <w:numId w:val="0"/>
        </w:numPr>
        <w:ind w:left="0" w:firstLine="2772"/>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3024"/>
        <w:rPr>
          <w:rFonts w:ascii="Courier New" w:eastAsia="Courier New" w:hAnsi="Courier New" w:cs="Courier New"/>
          <w:sz w:val="21"/>
          <w:szCs w:val="21"/>
        </w:rPr>
      </w:pPr>
      <w:r>
        <w:rPr>
          <w:rFonts w:ascii="Courier New" w:eastAsia="Courier New" w:hAnsi="Courier New" w:cs="Courier New"/>
          <w:sz w:val="21"/>
          <w:szCs w:val="21"/>
        </w:rPr>
        <w:t>"lun": 0,</w:t>
      </w:r>
    </w:p>
    <w:p>
      <w:pPr>
        <w:numPr>
          <w:ilvl w:val="0"/>
          <w:numId w:val="0"/>
        </w:numPr>
        <w:ind w:left="0" w:firstLine="3024"/>
        <w:rPr>
          <w:rFonts w:ascii="Courier New" w:eastAsia="Courier New" w:hAnsi="Courier New" w:cs="Courier New"/>
          <w:sz w:val="21"/>
          <w:szCs w:val="21"/>
        </w:rPr>
      </w:pPr>
      <w:r>
        <w:rPr>
          <w:rFonts w:ascii="Courier New" w:eastAsia="Courier New" w:hAnsi="Courier New" w:cs="Courier New"/>
          <w:sz w:val="21"/>
          <w:szCs w:val="21"/>
        </w:rPr>
        <w:t>"name": "az104-08-vm1-datadisk0",</w:t>
      </w:r>
    </w:p>
    <w:p>
      <w:pPr>
        <w:numPr>
          <w:ilvl w:val="0"/>
          <w:numId w:val="0"/>
        </w:numPr>
        <w:ind w:left="0" w:firstLine="3024"/>
        <w:rPr>
          <w:rFonts w:ascii="Courier New" w:eastAsia="Courier New" w:hAnsi="Courier New" w:cs="Courier New"/>
          <w:sz w:val="21"/>
          <w:szCs w:val="21"/>
        </w:rPr>
      </w:pPr>
      <w:r>
        <w:rPr>
          <w:rFonts w:ascii="Courier New" w:eastAsia="Courier New" w:hAnsi="Courier New" w:cs="Courier New"/>
          <w:sz w:val="21"/>
          <w:szCs w:val="21"/>
        </w:rPr>
        <w:t>"diskSizeGB": "1024",</w:t>
      </w:r>
    </w:p>
    <w:p>
      <w:pPr>
        <w:numPr>
          <w:ilvl w:val="0"/>
          <w:numId w:val="0"/>
        </w:numPr>
        <w:ind w:left="0" w:firstLine="3024"/>
        <w:rPr>
          <w:rFonts w:ascii="Courier New" w:eastAsia="Courier New" w:hAnsi="Courier New" w:cs="Courier New"/>
          <w:sz w:val="21"/>
          <w:szCs w:val="21"/>
        </w:rPr>
      </w:pPr>
      <w:r>
        <w:rPr>
          <w:rFonts w:ascii="Courier New" w:eastAsia="Courier New" w:hAnsi="Courier New" w:cs="Courier New"/>
          <w:sz w:val="21"/>
          <w:szCs w:val="21"/>
        </w:rPr>
        <w:t>"caching": "ReadOnly",</w:t>
      </w:r>
    </w:p>
    <w:p>
      <w:pPr>
        <w:numPr>
          <w:ilvl w:val="0"/>
          <w:numId w:val="0"/>
        </w:numPr>
        <w:ind w:left="0" w:firstLine="3024"/>
        <w:rPr>
          <w:rFonts w:ascii="Courier New" w:eastAsia="Courier New" w:hAnsi="Courier New" w:cs="Courier New"/>
          <w:sz w:val="21"/>
          <w:szCs w:val="21"/>
        </w:rPr>
      </w:pPr>
      <w:r>
        <w:rPr>
          <w:rFonts w:ascii="Courier New" w:eastAsia="Courier New" w:hAnsi="Courier New" w:cs="Courier New"/>
          <w:sz w:val="21"/>
          <w:szCs w:val="21"/>
        </w:rPr>
        <w:t>"createOption": "Empty"</w:t>
      </w:r>
    </w:p>
    <w:p>
      <w:pPr>
        <w:numPr>
          <w:ilvl w:val="0"/>
          <w:numId w:val="0"/>
        </w:numPr>
        <w:ind w:left="0" w:firstLine="2772"/>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2772"/>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3024"/>
        <w:rPr>
          <w:rFonts w:ascii="Courier New" w:eastAsia="Courier New" w:hAnsi="Courier New" w:cs="Courier New"/>
          <w:sz w:val="21"/>
          <w:szCs w:val="21"/>
        </w:rPr>
      </w:pPr>
      <w:r>
        <w:rPr>
          <w:rFonts w:ascii="Courier New" w:eastAsia="Courier New" w:hAnsi="Courier New" w:cs="Courier New"/>
          <w:sz w:val="21"/>
          <w:szCs w:val="21"/>
        </w:rPr>
        <w:t>"lun": 1,</w:t>
      </w:r>
    </w:p>
    <w:p>
      <w:pPr>
        <w:numPr>
          <w:ilvl w:val="0"/>
          <w:numId w:val="0"/>
        </w:numPr>
        <w:ind w:left="0" w:firstLine="3024"/>
        <w:rPr>
          <w:rFonts w:ascii="Courier New" w:eastAsia="Courier New" w:hAnsi="Courier New" w:cs="Courier New"/>
          <w:sz w:val="21"/>
          <w:szCs w:val="21"/>
        </w:rPr>
      </w:pPr>
      <w:r>
        <w:rPr>
          <w:rFonts w:ascii="Courier New" w:eastAsia="Courier New" w:hAnsi="Courier New" w:cs="Courier New"/>
          <w:sz w:val="21"/>
          <w:szCs w:val="21"/>
        </w:rPr>
        <w:t>"name": "az104-08-vm1-datadisk1",</w:t>
      </w:r>
    </w:p>
    <w:p>
      <w:pPr>
        <w:numPr>
          <w:ilvl w:val="0"/>
          <w:numId w:val="0"/>
        </w:numPr>
        <w:ind w:left="0" w:firstLine="3024"/>
        <w:rPr>
          <w:rFonts w:ascii="Courier New" w:eastAsia="Courier New" w:hAnsi="Courier New" w:cs="Courier New"/>
          <w:sz w:val="21"/>
          <w:szCs w:val="21"/>
        </w:rPr>
      </w:pPr>
      <w:r>
        <w:rPr>
          <w:rFonts w:ascii="Courier New" w:eastAsia="Courier New" w:hAnsi="Courier New" w:cs="Courier New"/>
          <w:sz w:val="21"/>
          <w:szCs w:val="21"/>
        </w:rPr>
        <w:t>"diskSizeGB": "1024",</w:t>
      </w:r>
    </w:p>
    <w:p>
      <w:pPr>
        <w:numPr>
          <w:ilvl w:val="0"/>
          <w:numId w:val="0"/>
        </w:numPr>
        <w:ind w:left="0" w:firstLine="3024"/>
        <w:rPr>
          <w:rFonts w:ascii="Courier New" w:eastAsia="Courier New" w:hAnsi="Courier New" w:cs="Courier New"/>
          <w:sz w:val="21"/>
          <w:szCs w:val="21"/>
        </w:rPr>
      </w:pPr>
      <w:r>
        <w:rPr>
          <w:rFonts w:ascii="Courier New" w:eastAsia="Courier New" w:hAnsi="Courier New" w:cs="Courier New"/>
          <w:sz w:val="21"/>
          <w:szCs w:val="21"/>
        </w:rPr>
        <w:t>"caching": "ReadOnly",</w:t>
      </w:r>
    </w:p>
    <w:p>
      <w:pPr>
        <w:numPr>
          <w:ilvl w:val="0"/>
          <w:numId w:val="0"/>
        </w:numPr>
        <w:ind w:left="0" w:firstLine="3024"/>
        <w:rPr>
          <w:rFonts w:ascii="Courier New" w:eastAsia="Courier New" w:hAnsi="Courier New" w:cs="Courier New"/>
          <w:sz w:val="21"/>
          <w:szCs w:val="21"/>
        </w:rPr>
      </w:pPr>
      <w:r>
        <w:rPr>
          <w:rFonts w:ascii="Courier New" w:eastAsia="Courier New" w:hAnsi="Courier New" w:cs="Courier New"/>
          <w:sz w:val="21"/>
          <w:szCs w:val="21"/>
        </w:rPr>
        <w:t>"createOption": "Empty"</w:t>
      </w:r>
    </w:p>
    <w:p>
      <w:pPr>
        <w:numPr>
          <w:ilvl w:val="0"/>
          <w:numId w:val="0"/>
        </w:numPr>
        <w:ind w:left="0" w:firstLine="2772"/>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2520"/>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If you are using a tool that pastes the code in line by line intellisense may add extra brackets causing validation errors. You may want to paste the code into notepad first and then paste it into line 49.</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This section of the template creates two managed disks and attaches them to **az104-08-vm1**, similarly to the storage configuration of the first virtual machine via the Azure portal.</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51"/>
        </w:numPr>
        <w:ind w:left="504" w:hanging="504"/>
        <w:rPr>
          <w:rFonts w:ascii="Courier New" w:eastAsia="Courier New" w:hAnsi="Courier New" w:cs="Courier New"/>
          <w:sz w:val="21"/>
          <w:szCs w:val="21"/>
        </w:rPr>
      </w:pPr>
      <w:r>
        <w:rPr>
          <w:rFonts w:ascii="Courier New" w:eastAsia="Courier New" w:hAnsi="Courier New" w:cs="Courier New"/>
          <w:sz w:val="21"/>
          <w:szCs w:val="21"/>
        </w:rPr>
        <w:t>Click **Save** and, back on the **Custom deployment** blade, click **Review + Create** and, on the **Review + Create** blade, click **Create**.</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Wait for the template deployment to complete. You can monitor its progress from the **Disks** blade of the **az104-08-vm1** virtual machine. This should take no more than 3 minutes.</w:t>
      </w:r>
    </w:p>
    <w:p>
      <w:pPr>
        <w:numPr>
          <w:ilvl w:val="0"/>
          <w:numId w:val="0"/>
        </w:numPr>
        <w:ind w:left="0" w:firstLine="0"/>
        <w:rPr>
          <w:rFonts w:ascii="Courier New" w:eastAsia="Courier New" w:hAnsi="Courier New" w:cs="Courier New"/>
          <w:sz w:val="21"/>
          <w:szCs w:val="21"/>
        </w:rPr>
      </w:pPr>
    </w:p>
    <w:p>
      <w:pPr>
        <w:numPr>
          <w:ilvl w:val="0"/>
          <w:numId w:val="52"/>
        </w:numPr>
        <w:ind w:left="504" w:hanging="504"/>
        <w:rPr>
          <w:rFonts w:ascii="Courier New" w:eastAsia="Courier New" w:hAnsi="Courier New" w:cs="Courier New"/>
          <w:sz w:val="21"/>
          <w:szCs w:val="21"/>
        </w:rPr>
      </w:pPr>
      <w:r>
        <w:rPr>
          <w:rFonts w:ascii="Courier New" w:eastAsia="Courier New" w:hAnsi="Courier New" w:cs="Courier New"/>
          <w:sz w:val="21"/>
          <w:szCs w:val="21"/>
        </w:rPr>
        <w:t>Back on the **az104-08-vm1** blade, in the **Operations** section, click **Run command**, and, in the list of commands, click **RunPowerShellScript**.</w:t>
      </w:r>
    </w:p>
    <w:p>
      <w:pPr>
        <w:numPr>
          <w:ilvl w:val="0"/>
          <w:numId w:val="0"/>
        </w:numPr>
        <w:ind w:left="0" w:firstLine="0"/>
        <w:rPr>
          <w:rFonts w:ascii="Courier New" w:eastAsia="Courier New" w:hAnsi="Courier New" w:cs="Courier New"/>
          <w:sz w:val="21"/>
          <w:szCs w:val="21"/>
        </w:rPr>
      </w:pPr>
    </w:p>
    <w:p>
      <w:pPr>
        <w:numPr>
          <w:ilvl w:val="0"/>
          <w:numId w:val="53"/>
        </w:numPr>
        <w:ind w:left="504" w:hanging="504"/>
        <w:rPr>
          <w:rFonts w:ascii="Courier New" w:eastAsia="Courier New" w:hAnsi="Courier New" w:cs="Courier New"/>
          <w:sz w:val="21"/>
          <w:szCs w:val="21"/>
        </w:rPr>
      </w:pPr>
      <w:r>
        <w:rPr>
          <w:rFonts w:ascii="Courier New" w:eastAsia="Courier New" w:hAnsi="Courier New" w:cs="Courier New"/>
          <w:sz w:val="21"/>
          <w:szCs w:val="21"/>
        </w:rPr>
        <w:t>On the **Run Command Script** blade, type the following and click **Run** to create a drive Z: consisting of the two newly attached disks with the simple layout and fixed provisioning:</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```powershell</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New-StoragePool -FriendlyName storagepool1 -StorageSubsystemFriendlyName "Windows Storage*" -PhysicalDisks (Get-PhysicalDisk -CanPool $true)</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New-VirtualDisk -StoragePoolFriendlyName storagepool1 -FriendlyName virtualdisk1 -Size 2046GB -ResiliencySettingName Simple -ProvisioningType Fixed</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Initialize-Disk -VirtualDisk (Get-VirtualDisk -FriendlyName virtualdisk1)</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New-Partition -DiskNumber 4 -UseMaximumSize -DriveLetter Z</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 **Note**: Wait for the confirmation that the commands completed successfully.</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Task 4: Register the Microsoft.Insights and Microsoft.AlertsManagement resource providers</w:t>
      </w:r>
    </w:p>
    <w:p>
      <w:pPr>
        <w:numPr>
          <w:ilvl w:val="0"/>
          <w:numId w:val="0"/>
        </w:numPr>
        <w:ind w:left="0" w:firstLine="0"/>
        <w:rPr>
          <w:rFonts w:ascii="Courier New" w:eastAsia="Courier New" w:hAnsi="Courier New" w:cs="Courier New"/>
          <w:sz w:val="21"/>
          <w:szCs w:val="21"/>
        </w:rPr>
      </w:pPr>
    </w:p>
    <w:p>
      <w:pPr>
        <w:numPr>
          <w:ilvl w:val="0"/>
          <w:numId w:val="54"/>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open the **Azure Cloud Shell** by clicking on the icon in the top right of the Azure Portal.</w:t>
      </w:r>
    </w:p>
    <w:p>
      <w:pPr>
        <w:numPr>
          <w:ilvl w:val="0"/>
          <w:numId w:val="0"/>
        </w:numPr>
        <w:ind w:left="0" w:firstLine="0"/>
        <w:rPr>
          <w:rFonts w:ascii="Courier New" w:eastAsia="Courier New" w:hAnsi="Courier New" w:cs="Courier New"/>
          <w:sz w:val="21"/>
          <w:szCs w:val="21"/>
        </w:rPr>
      </w:pPr>
    </w:p>
    <w:p>
      <w:pPr>
        <w:numPr>
          <w:ilvl w:val="0"/>
          <w:numId w:val="55"/>
        </w:numPr>
        <w:ind w:left="504" w:hanging="504"/>
        <w:rPr>
          <w:rFonts w:ascii="Courier New" w:eastAsia="Courier New" w:hAnsi="Courier New" w:cs="Courier New"/>
          <w:sz w:val="21"/>
          <w:szCs w:val="21"/>
        </w:rPr>
      </w:pPr>
      <w:r>
        <w:rPr>
          <w:rFonts w:ascii="Courier New" w:eastAsia="Courier New" w:hAnsi="Courier New" w:cs="Courier New"/>
          <w:sz w:val="21"/>
          <w:szCs w:val="21"/>
        </w:rPr>
        <w:t>If prompted to select either **Bash** or **PowerShell**, select **PowerShell**.</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If this is the first time you are starting **Cloud Shell** and you are presented with the **You have no storage mounted** message, select the subscription you are using in this lab, and click **Create storage**.</w:t>
      </w:r>
    </w:p>
    <w:p>
      <w:pPr>
        <w:numPr>
          <w:ilvl w:val="0"/>
          <w:numId w:val="0"/>
        </w:numPr>
        <w:ind w:left="0" w:firstLine="0"/>
        <w:rPr>
          <w:rFonts w:ascii="Courier New" w:eastAsia="Courier New" w:hAnsi="Courier New" w:cs="Courier New"/>
          <w:sz w:val="21"/>
          <w:szCs w:val="21"/>
        </w:rPr>
      </w:pPr>
    </w:p>
    <w:p>
      <w:pPr>
        <w:numPr>
          <w:ilvl w:val="0"/>
          <w:numId w:val="56"/>
        </w:numPr>
        <w:ind w:left="504" w:hanging="504"/>
        <w:rPr>
          <w:rFonts w:ascii="Courier New" w:eastAsia="Courier New" w:hAnsi="Courier New" w:cs="Courier New"/>
          <w:sz w:val="21"/>
          <w:szCs w:val="21"/>
        </w:rPr>
      </w:pPr>
      <w:r>
        <w:rPr>
          <w:rFonts w:ascii="Courier New" w:eastAsia="Courier New" w:hAnsi="Courier New" w:cs="Courier New"/>
          <w:sz w:val="21"/>
          <w:szCs w:val="21"/>
        </w:rPr>
        <w:t>From the Cloud Shell pane, run the following to register the Microsoft.Insights and Microsoft.AlertsManagement resource providers.</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```powershell</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Register-AzResourceProvider -ProviderNamespace Microsoft.Insights</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Register-AzResourceProvider -ProviderNamespace Microsoft.AlertsManagement</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Task 5: Deploy zone-resilient Azure virtual machine scale sets by using the Azure portal</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In this task, you will deploy Azure virtual machine scale set across availability zones by using the Azure portal.</w:t>
      </w:r>
    </w:p>
    <w:p>
      <w:pPr>
        <w:numPr>
          <w:ilvl w:val="0"/>
          <w:numId w:val="0"/>
        </w:numPr>
        <w:ind w:left="0" w:firstLine="0"/>
        <w:rPr>
          <w:rFonts w:ascii="Courier New" w:eastAsia="Courier New" w:hAnsi="Courier New" w:cs="Courier New"/>
          <w:sz w:val="21"/>
          <w:szCs w:val="21"/>
        </w:rPr>
      </w:pPr>
    </w:p>
    <w:p>
      <w:pPr>
        <w:numPr>
          <w:ilvl w:val="0"/>
          <w:numId w:val="57"/>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search for and select **Virtual machine scale sets** and, on the **Virtual machine scale sets** blade, click **+ Add** (or **+ Create**).</w:t>
      </w:r>
    </w:p>
    <w:p>
      <w:pPr>
        <w:numPr>
          <w:ilvl w:val="0"/>
          <w:numId w:val="0"/>
        </w:numPr>
        <w:ind w:left="0" w:firstLine="0"/>
        <w:rPr>
          <w:rFonts w:ascii="Courier New" w:eastAsia="Courier New" w:hAnsi="Courier New" w:cs="Courier New"/>
          <w:sz w:val="21"/>
          <w:szCs w:val="21"/>
        </w:rPr>
      </w:pPr>
    </w:p>
    <w:p>
      <w:pPr>
        <w:numPr>
          <w:ilvl w:val="0"/>
          <w:numId w:val="58"/>
        </w:numPr>
        <w:ind w:left="504" w:hanging="504"/>
        <w:rPr>
          <w:rFonts w:ascii="Courier New" w:eastAsia="Courier New" w:hAnsi="Courier New" w:cs="Courier New"/>
          <w:sz w:val="21"/>
          <w:szCs w:val="21"/>
        </w:rPr>
      </w:pPr>
      <w:r>
        <w:rPr>
          <w:rFonts w:ascii="Courier New" w:eastAsia="Courier New" w:hAnsi="Courier New" w:cs="Courier New"/>
          <w:sz w:val="21"/>
          <w:szCs w:val="21"/>
        </w:rPr>
        <w:t>On the **Basics** tab of the **Create a virtual machine scale set** blade, specify the following settings (leave others with their default values) and click **Next : Disks &gt;**:</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Subscription | the name of the Azure subscription you are using in this lab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Resource group | the name of a new resource group **az104-08-rg02**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Virtual machine scale set name | **az10408vmss0**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Region | select one of the regions that support availability zones and where you can provision Azure virtual machines different from the one you used to deploy virtual machines earlier in this lab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Availability zone | **Zones 1, 2, 3**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Orchestration mode | **Uniform**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Image | **Windows Server 2019 Datacenter - Gen2**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Run with Azure Spot discount | **No**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Size | **Standard D2s_v3**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Username | **Student**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Password | **Provide a secure password**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Already have a Windows Server license? | **Unchecked** |</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For the list of Azure regions which support deployment of Windows virtual machines to availability zones, refer to [What are Availability Zones in Azure?](https://docs.microsoft.com/en-us/azure/availability-zones/az-overview)</w:t>
      </w:r>
    </w:p>
    <w:p>
      <w:pPr>
        <w:numPr>
          <w:ilvl w:val="0"/>
          <w:numId w:val="0"/>
        </w:numPr>
        <w:ind w:left="0" w:firstLine="0"/>
        <w:rPr>
          <w:rFonts w:ascii="Courier New" w:eastAsia="Courier New" w:hAnsi="Courier New" w:cs="Courier New"/>
          <w:sz w:val="21"/>
          <w:szCs w:val="21"/>
        </w:rPr>
      </w:pPr>
    </w:p>
    <w:p>
      <w:pPr>
        <w:numPr>
          <w:ilvl w:val="0"/>
          <w:numId w:val="59"/>
        </w:numPr>
        <w:ind w:left="504" w:hanging="504"/>
        <w:rPr>
          <w:rFonts w:ascii="Courier New" w:eastAsia="Courier New" w:hAnsi="Courier New" w:cs="Courier New"/>
          <w:sz w:val="21"/>
          <w:szCs w:val="21"/>
        </w:rPr>
      </w:pPr>
      <w:r>
        <w:rPr>
          <w:rFonts w:ascii="Courier New" w:eastAsia="Courier New" w:hAnsi="Courier New" w:cs="Courier New"/>
          <w:sz w:val="21"/>
          <w:szCs w:val="21"/>
        </w:rPr>
        <w:t>On the **Disks** tab of the **Create a virtual machine scale set** blade, accept the default values and click **Next : Networking &gt;**.</w:t>
      </w:r>
    </w:p>
    <w:p>
      <w:pPr>
        <w:numPr>
          <w:ilvl w:val="0"/>
          <w:numId w:val="0"/>
        </w:numPr>
        <w:ind w:left="0" w:firstLine="0"/>
        <w:rPr>
          <w:rFonts w:ascii="Courier New" w:eastAsia="Courier New" w:hAnsi="Courier New" w:cs="Courier New"/>
          <w:sz w:val="21"/>
          <w:szCs w:val="21"/>
        </w:rPr>
      </w:pPr>
    </w:p>
    <w:p>
      <w:pPr>
        <w:numPr>
          <w:ilvl w:val="0"/>
          <w:numId w:val="60"/>
        </w:numPr>
        <w:ind w:left="504" w:hanging="504"/>
        <w:rPr>
          <w:rFonts w:ascii="Courier New" w:eastAsia="Courier New" w:hAnsi="Courier New" w:cs="Courier New"/>
          <w:sz w:val="21"/>
          <w:szCs w:val="21"/>
        </w:rPr>
      </w:pPr>
      <w:r>
        <w:rPr>
          <w:rFonts w:ascii="Courier New" w:eastAsia="Courier New" w:hAnsi="Courier New" w:cs="Courier New"/>
          <w:sz w:val="21"/>
          <w:szCs w:val="21"/>
        </w:rPr>
        <w:t>On the **Networking** tab of the **Create a virtual machine scale set** blade, click the **Create virtual network** link below the **Virtual network** textbox and create a new virtual network with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Name | **az104-08-rg02-vnet**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Address range | **10.82.0.0/20**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Subnet name | **subnet0**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Subnet range | **10.82.0.0/24** |</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Once you create a new virtual network and return to the **Networking** tab of the **Create a virtual machine scale set** blade, the **Virtual network** value will be automatically set to **az104-08-rg02-vnet**.</w:t>
      </w:r>
    </w:p>
    <w:p>
      <w:pPr>
        <w:numPr>
          <w:ilvl w:val="0"/>
          <w:numId w:val="0"/>
        </w:numPr>
        <w:ind w:left="0" w:firstLine="0"/>
        <w:rPr>
          <w:rFonts w:ascii="Courier New" w:eastAsia="Courier New" w:hAnsi="Courier New" w:cs="Courier New"/>
          <w:sz w:val="21"/>
          <w:szCs w:val="21"/>
        </w:rPr>
      </w:pPr>
    </w:p>
    <w:p>
      <w:pPr>
        <w:numPr>
          <w:ilvl w:val="0"/>
          <w:numId w:val="61"/>
        </w:numPr>
        <w:ind w:left="504" w:hanging="504"/>
        <w:rPr>
          <w:rFonts w:ascii="Courier New" w:eastAsia="Courier New" w:hAnsi="Courier New" w:cs="Courier New"/>
          <w:sz w:val="21"/>
          <w:szCs w:val="21"/>
        </w:rPr>
      </w:pPr>
      <w:r>
        <w:rPr>
          <w:rFonts w:ascii="Courier New" w:eastAsia="Courier New" w:hAnsi="Courier New" w:cs="Courier New"/>
          <w:sz w:val="21"/>
          <w:szCs w:val="21"/>
        </w:rPr>
        <w:t>Back on the **Networking** tab of the **Create a virtual machine scale set** blade, click the **Edit network interface** icon to the right of the network interface entry.</w:t>
      </w:r>
    </w:p>
    <w:p>
      <w:pPr>
        <w:numPr>
          <w:ilvl w:val="0"/>
          <w:numId w:val="0"/>
        </w:numPr>
        <w:ind w:left="0" w:firstLine="0"/>
        <w:rPr>
          <w:rFonts w:ascii="Courier New" w:eastAsia="Courier New" w:hAnsi="Courier New" w:cs="Courier New"/>
          <w:sz w:val="21"/>
          <w:szCs w:val="21"/>
        </w:rPr>
      </w:pPr>
    </w:p>
    <w:p>
      <w:pPr>
        <w:numPr>
          <w:ilvl w:val="0"/>
          <w:numId w:val="62"/>
        </w:numPr>
        <w:ind w:left="504" w:hanging="504"/>
        <w:rPr>
          <w:rFonts w:ascii="Courier New" w:eastAsia="Courier New" w:hAnsi="Courier New" w:cs="Courier New"/>
          <w:sz w:val="21"/>
          <w:szCs w:val="21"/>
        </w:rPr>
      </w:pPr>
      <w:r>
        <w:rPr>
          <w:rFonts w:ascii="Courier New" w:eastAsia="Courier New" w:hAnsi="Courier New" w:cs="Courier New"/>
          <w:sz w:val="21"/>
          <w:szCs w:val="21"/>
        </w:rPr>
        <w:t>On the **Edit network interface** blade, in the **NIC network security group** section, click **Advanced** and click **Create new** under the **Configure network security group** drop-down list.</w:t>
      </w:r>
    </w:p>
    <w:p>
      <w:pPr>
        <w:numPr>
          <w:ilvl w:val="0"/>
          <w:numId w:val="0"/>
        </w:numPr>
        <w:ind w:left="0" w:firstLine="0"/>
        <w:rPr>
          <w:rFonts w:ascii="Courier New" w:eastAsia="Courier New" w:hAnsi="Courier New" w:cs="Courier New"/>
          <w:sz w:val="21"/>
          <w:szCs w:val="21"/>
        </w:rPr>
      </w:pPr>
    </w:p>
    <w:p>
      <w:pPr>
        <w:numPr>
          <w:ilvl w:val="0"/>
          <w:numId w:val="63"/>
        </w:numPr>
        <w:ind w:left="504" w:hanging="504"/>
        <w:rPr>
          <w:rFonts w:ascii="Courier New" w:eastAsia="Courier New" w:hAnsi="Courier New" w:cs="Courier New"/>
          <w:sz w:val="21"/>
          <w:szCs w:val="21"/>
        </w:rPr>
      </w:pPr>
      <w:r>
        <w:rPr>
          <w:rFonts w:ascii="Courier New" w:eastAsia="Courier New" w:hAnsi="Courier New" w:cs="Courier New"/>
          <w:sz w:val="21"/>
          <w:szCs w:val="21"/>
        </w:rPr>
        <w:t>On the **Create network security group** blade, specify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Name | **az10408vmss0-nsg** |</w:t>
      </w:r>
    </w:p>
    <w:p>
      <w:pPr>
        <w:numPr>
          <w:ilvl w:val="0"/>
          <w:numId w:val="0"/>
        </w:numPr>
        <w:ind w:left="0" w:firstLine="0"/>
        <w:rPr>
          <w:rFonts w:ascii="Courier New" w:eastAsia="Courier New" w:hAnsi="Courier New" w:cs="Courier New"/>
          <w:sz w:val="21"/>
          <w:szCs w:val="21"/>
        </w:rPr>
      </w:pPr>
    </w:p>
    <w:p>
      <w:pPr>
        <w:numPr>
          <w:ilvl w:val="0"/>
          <w:numId w:val="64"/>
        </w:numPr>
        <w:ind w:left="504" w:hanging="504"/>
        <w:rPr>
          <w:rFonts w:ascii="Courier New" w:eastAsia="Courier New" w:hAnsi="Courier New" w:cs="Courier New"/>
          <w:sz w:val="21"/>
          <w:szCs w:val="21"/>
        </w:rPr>
      </w:pPr>
      <w:r>
        <w:rPr>
          <w:rFonts w:ascii="Courier New" w:eastAsia="Courier New" w:hAnsi="Courier New" w:cs="Courier New"/>
          <w:sz w:val="21"/>
          <w:szCs w:val="21"/>
        </w:rPr>
        <w:t>Click **Add an inbound rule** and add an inbound security rule with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Source | **Any**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Source port ranges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Destination | **Any**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Destination port ranges | **80**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Protocol | **TCP**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Action | **Allow**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Priority | **1010**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Name | **custom-allow-http** |</w:t>
      </w:r>
    </w:p>
    <w:p>
      <w:pPr>
        <w:numPr>
          <w:ilvl w:val="0"/>
          <w:numId w:val="0"/>
        </w:numPr>
        <w:ind w:left="0" w:firstLine="0"/>
        <w:rPr>
          <w:rFonts w:ascii="Courier New" w:eastAsia="Courier New" w:hAnsi="Courier New" w:cs="Courier New"/>
          <w:sz w:val="21"/>
          <w:szCs w:val="21"/>
        </w:rPr>
      </w:pPr>
    </w:p>
    <w:p>
      <w:pPr>
        <w:numPr>
          <w:ilvl w:val="0"/>
          <w:numId w:val="65"/>
        </w:numPr>
        <w:ind w:left="504" w:hanging="504"/>
        <w:rPr>
          <w:rFonts w:ascii="Courier New" w:eastAsia="Courier New" w:hAnsi="Courier New" w:cs="Courier New"/>
          <w:sz w:val="21"/>
          <w:szCs w:val="21"/>
        </w:rPr>
      </w:pPr>
      <w:r>
        <w:rPr>
          <w:rFonts w:ascii="Courier New" w:eastAsia="Courier New" w:hAnsi="Courier New" w:cs="Courier New"/>
          <w:sz w:val="21"/>
          <w:szCs w:val="21"/>
        </w:rPr>
        <w:t>Click **Add** and, back on the **Create network security group** blade, click **OK**.</w:t>
      </w:r>
    </w:p>
    <w:p>
      <w:pPr>
        <w:numPr>
          <w:ilvl w:val="0"/>
          <w:numId w:val="0"/>
        </w:numPr>
        <w:ind w:left="0" w:firstLine="0"/>
        <w:rPr>
          <w:rFonts w:ascii="Courier New" w:eastAsia="Courier New" w:hAnsi="Courier New" w:cs="Courier New"/>
          <w:sz w:val="21"/>
          <w:szCs w:val="21"/>
        </w:rPr>
      </w:pPr>
    </w:p>
    <w:p>
      <w:pPr>
        <w:numPr>
          <w:ilvl w:val="0"/>
          <w:numId w:val="66"/>
        </w:numPr>
        <w:ind w:left="504" w:hanging="504"/>
        <w:rPr>
          <w:rFonts w:ascii="Courier New" w:eastAsia="Courier New" w:hAnsi="Courier New" w:cs="Courier New"/>
          <w:sz w:val="21"/>
          <w:szCs w:val="21"/>
        </w:rPr>
      </w:pPr>
      <w:r>
        <w:rPr>
          <w:rFonts w:ascii="Courier New" w:eastAsia="Courier New" w:hAnsi="Courier New" w:cs="Courier New"/>
          <w:sz w:val="21"/>
          <w:szCs w:val="21"/>
        </w:rPr>
        <w:t>Back on the **Edit network interface** blade, in the **Public IP address** section, click **Enabled** and click **OK**.</w:t>
      </w:r>
    </w:p>
    <w:p>
      <w:pPr>
        <w:numPr>
          <w:ilvl w:val="0"/>
          <w:numId w:val="0"/>
        </w:numPr>
        <w:ind w:left="0" w:firstLine="0"/>
        <w:rPr>
          <w:rFonts w:ascii="Courier New" w:eastAsia="Courier New" w:hAnsi="Courier New" w:cs="Courier New"/>
          <w:sz w:val="21"/>
          <w:szCs w:val="21"/>
        </w:rPr>
      </w:pPr>
    </w:p>
    <w:p>
      <w:pPr>
        <w:numPr>
          <w:ilvl w:val="0"/>
          <w:numId w:val="67"/>
        </w:numPr>
        <w:ind w:left="504" w:hanging="504"/>
        <w:rPr>
          <w:rFonts w:ascii="Courier New" w:eastAsia="Courier New" w:hAnsi="Courier New" w:cs="Courier New"/>
          <w:sz w:val="21"/>
          <w:szCs w:val="21"/>
        </w:rPr>
      </w:pPr>
      <w:r>
        <w:rPr>
          <w:rFonts w:ascii="Courier New" w:eastAsia="Courier New" w:hAnsi="Courier New" w:cs="Courier New"/>
          <w:sz w:val="21"/>
          <w:szCs w:val="21"/>
        </w:rPr>
        <w:t>Back on the **Networking** tab of the **Create a virtual machine scale set** blade, under the **Load balancing** section, specify the following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Load balancing options | **Azure load balancer**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Select a load balancer | **Create a load balancer** |</w:t>
      </w:r>
    </w:p>
    <w:p>
      <w:pPr>
        <w:numPr>
          <w:ilvl w:val="0"/>
          <w:numId w:val="0"/>
        </w:numPr>
        <w:ind w:left="0" w:firstLine="0"/>
        <w:rPr>
          <w:rFonts w:ascii="Courier New" w:eastAsia="Courier New" w:hAnsi="Courier New" w:cs="Courier New"/>
          <w:sz w:val="21"/>
          <w:szCs w:val="21"/>
        </w:rPr>
      </w:pPr>
    </w:p>
    <w:p>
      <w:pPr>
        <w:numPr>
          <w:ilvl w:val="0"/>
          <w:numId w:val="68"/>
        </w:numPr>
        <w:ind w:left="504" w:hanging="504"/>
        <w:rPr>
          <w:rFonts w:ascii="Courier New" w:eastAsia="Courier New" w:hAnsi="Courier New" w:cs="Courier New"/>
          <w:sz w:val="21"/>
          <w:szCs w:val="21"/>
        </w:rPr>
      </w:pPr>
      <w:r>
        <w:rPr>
          <w:rFonts w:ascii="Courier New" w:eastAsia="Courier New" w:hAnsi="Courier New" w:cs="Courier New"/>
          <w:sz w:val="21"/>
          <w:szCs w:val="21"/>
        </w:rPr>
        <w:t>On the **Create a load balancer** page, specify the load balancer name and take the defaults. Click **Create** when you are done then **Next : Scaling &gt;**.</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Load balancer name | **az10408vmss0-lb** |</w:t>
      </w:r>
    </w:p>
    <w:p>
      <w:pPr>
        <w:numPr>
          <w:ilvl w:val="0"/>
          <w:numId w:val="0"/>
        </w:numPr>
        <w:ind w:left="0" w:firstLine="0"/>
        <w:rPr>
          <w:rFonts w:ascii="Courier New" w:eastAsia="Courier New" w:hAnsi="Courier New" w:cs="Courier New"/>
          <w:sz w:val="21"/>
          <w:szCs w:val="21"/>
        </w:rPr>
      </w:pPr>
    </w:p>
    <w:p>
      <w:pPr>
        <w:numPr>
          <w:ilvl w:val="0"/>
          <w:numId w:val="69"/>
        </w:numPr>
        <w:ind w:left="504" w:hanging="504"/>
        <w:rPr>
          <w:rFonts w:ascii="Courier New" w:eastAsia="Courier New" w:hAnsi="Courier New" w:cs="Courier New"/>
          <w:sz w:val="21"/>
          <w:szCs w:val="21"/>
        </w:rPr>
      </w:pPr>
      <w:r>
        <w:rPr>
          <w:rFonts w:ascii="Courier New" w:eastAsia="Courier New" w:hAnsi="Courier New" w:cs="Courier New"/>
          <w:sz w:val="21"/>
          <w:szCs w:val="21"/>
        </w:rPr>
        <w:t>On the **Scaling** tab of the **Create a virtual machine scale set** blade, specify the following settings (leave others with their default values) and click **Next : Management &gt;**:</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Initial instance count | **2**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Scaling policy | **Manual** |</w:t>
      </w:r>
    </w:p>
    <w:p>
      <w:pPr>
        <w:numPr>
          <w:ilvl w:val="0"/>
          <w:numId w:val="0"/>
        </w:numPr>
        <w:ind w:left="0" w:firstLine="0"/>
        <w:rPr>
          <w:rFonts w:ascii="Courier New" w:eastAsia="Courier New" w:hAnsi="Courier New" w:cs="Courier New"/>
          <w:sz w:val="21"/>
          <w:szCs w:val="21"/>
        </w:rPr>
      </w:pPr>
    </w:p>
    <w:p>
      <w:pPr>
        <w:numPr>
          <w:ilvl w:val="0"/>
          <w:numId w:val="70"/>
        </w:numPr>
        <w:ind w:left="504" w:hanging="504"/>
        <w:rPr>
          <w:rFonts w:ascii="Courier New" w:eastAsia="Courier New" w:hAnsi="Courier New" w:cs="Courier New"/>
          <w:sz w:val="21"/>
          <w:szCs w:val="21"/>
        </w:rPr>
      </w:pPr>
      <w:r>
        <w:rPr>
          <w:rFonts w:ascii="Courier New" w:eastAsia="Courier New" w:hAnsi="Courier New" w:cs="Courier New"/>
          <w:sz w:val="21"/>
          <w:szCs w:val="21"/>
        </w:rPr>
        <w:t>On the **Management** tab of the **Create a virtual machine scale set** blade, specify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Boot diagnostics | **Enable with custom storage account**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Diagnostics storage account | accept the default value |</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You will need the name of this storage account in the next task.</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Click **Next : Health &gt;**:</w:t>
      </w:r>
    </w:p>
    <w:p>
      <w:pPr>
        <w:numPr>
          <w:ilvl w:val="0"/>
          <w:numId w:val="0"/>
        </w:numPr>
        <w:ind w:left="0" w:firstLine="0"/>
        <w:rPr>
          <w:rFonts w:ascii="Courier New" w:eastAsia="Courier New" w:hAnsi="Courier New" w:cs="Courier New"/>
          <w:sz w:val="21"/>
          <w:szCs w:val="21"/>
        </w:rPr>
      </w:pPr>
    </w:p>
    <w:p>
      <w:pPr>
        <w:numPr>
          <w:ilvl w:val="0"/>
          <w:numId w:val="71"/>
        </w:numPr>
        <w:ind w:left="504" w:hanging="504"/>
        <w:rPr>
          <w:rFonts w:ascii="Courier New" w:eastAsia="Courier New" w:hAnsi="Courier New" w:cs="Courier New"/>
          <w:sz w:val="21"/>
          <w:szCs w:val="21"/>
        </w:rPr>
      </w:pPr>
      <w:r>
        <w:rPr>
          <w:rFonts w:ascii="Courier New" w:eastAsia="Courier New" w:hAnsi="Courier New" w:cs="Courier New"/>
          <w:sz w:val="21"/>
          <w:szCs w:val="21"/>
        </w:rPr>
        <w:t>On the **Health** tab of the **Create a virtual machine scale set** blade, review the default settings without making any changes and click **Next : Advanced &gt;**.</w:t>
      </w:r>
    </w:p>
    <w:p>
      <w:pPr>
        <w:numPr>
          <w:ilvl w:val="0"/>
          <w:numId w:val="0"/>
        </w:numPr>
        <w:ind w:left="0" w:firstLine="0"/>
        <w:rPr>
          <w:rFonts w:ascii="Courier New" w:eastAsia="Courier New" w:hAnsi="Courier New" w:cs="Courier New"/>
          <w:sz w:val="21"/>
          <w:szCs w:val="21"/>
        </w:rPr>
      </w:pPr>
    </w:p>
    <w:p>
      <w:pPr>
        <w:numPr>
          <w:ilvl w:val="0"/>
          <w:numId w:val="72"/>
        </w:numPr>
        <w:ind w:left="504" w:hanging="504"/>
        <w:rPr>
          <w:rFonts w:ascii="Courier New" w:eastAsia="Courier New" w:hAnsi="Courier New" w:cs="Courier New"/>
          <w:sz w:val="21"/>
          <w:szCs w:val="21"/>
        </w:rPr>
      </w:pPr>
      <w:r>
        <w:rPr>
          <w:rFonts w:ascii="Courier New" w:eastAsia="Courier New" w:hAnsi="Courier New" w:cs="Courier New"/>
          <w:sz w:val="21"/>
          <w:szCs w:val="21"/>
        </w:rPr>
        <w:t>On the **Advanced** tab of the **Create a virtual machine scale set** blade, specify the following settings (leave others with their default values) and click **Review + create**.</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Spreading algorithm | **Fixed spreading (not recommended with zones)** |</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The **Max spreading** setting is currently not functional.</w:t>
      </w:r>
    </w:p>
    <w:p>
      <w:pPr>
        <w:numPr>
          <w:ilvl w:val="0"/>
          <w:numId w:val="0"/>
        </w:numPr>
        <w:ind w:left="0" w:firstLine="0"/>
        <w:rPr>
          <w:rFonts w:ascii="Courier New" w:eastAsia="Courier New" w:hAnsi="Courier New" w:cs="Courier New"/>
          <w:sz w:val="21"/>
          <w:szCs w:val="21"/>
        </w:rPr>
      </w:pPr>
    </w:p>
    <w:p>
      <w:pPr>
        <w:numPr>
          <w:ilvl w:val="0"/>
          <w:numId w:val="73"/>
        </w:numPr>
        <w:ind w:left="504" w:hanging="504"/>
        <w:rPr>
          <w:rFonts w:ascii="Courier New" w:eastAsia="Courier New" w:hAnsi="Courier New" w:cs="Courier New"/>
          <w:sz w:val="21"/>
          <w:szCs w:val="21"/>
        </w:rPr>
      </w:pPr>
      <w:r>
        <w:rPr>
          <w:rFonts w:ascii="Courier New" w:eastAsia="Courier New" w:hAnsi="Courier New" w:cs="Courier New"/>
          <w:sz w:val="21"/>
          <w:szCs w:val="21"/>
        </w:rPr>
        <w:t>On the **Review + create** tab of the **Create a virtual machine scale set** blade, ensure that the validation passed and click **Create**.</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Wait for the virtual machine scale set deployment to complete. This should take about 5 minutes.</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Task 6: Configure Azure virtual machine scale sets by using virtual machine extensions</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In this task, you will install Windows Server Web Server role on the instances of the Azure virtual machine scale set you deployed in the previous task by using the Custom Script virtual machine extension.</w:t>
      </w:r>
    </w:p>
    <w:p>
      <w:pPr>
        <w:numPr>
          <w:ilvl w:val="0"/>
          <w:numId w:val="0"/>
        </w:numPr>
        <w:ind w:left="0" w:firstLine="0"/>
        <w:rPr>
          <w:rFonts w:ascii="Courier New" w:eastAsia="Courier New" w:hAnsi="Courier New" w:cs="Courier New"/>
          <w:sz w:val="21"/>
          <w:szCs w:val="21"/>
        </w:rPr>
      </w:pPr>
    </w:p>
    <w:p>
      <w:pPr>
        <w:numPr>
          <w:ilvl w:val="0"/>
          <w:numId w:val="74"/>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search for and select **Storage accounts** and, on the **Storage accounts** blade, click the entry representing the diagnostics storage account you created in the previous task.</w:t>
      </w:r>
    </w:p>
    <w:p>
      <w:pPr>
        <w:numPr>
          <w:ilvl w:val="0"/>
          <w:numId w:val="0"/>
        </w:numPr>
        <w:ind w:left="0" w:firstLine="0"/>
        <w:rPr>
          <w:rFonts w:ascii="Courier New" w:eastAsia="Courier New" w:hAnsi="Courier New" w:cs="Courier New"/>
          <w:sz w:val="21"/>
          <w:szCs w:val="21"/>
        </w:rPr>
      </w:pPr>
    </w:p>
    <w:p>
      <w:pPr>
        <w:numPr>
          <w:ilvl w:val="0"/>
          <w:numId w:val="75"/>
        </w:numPr>
        <w:ind w:left="504" w:hanging="504"/>
        <w:rPr>
          <w:rFonts w:ascii="Courier New" w:eastAsia="Courier New" w:hAnsi="Courier New" w:cs="Courier New"/>
          <w:sz w:val="21"/>
          <w:szCs w:val="21"/>
        </w:rPr>
      </w:pPr>
      <w:r>
        <w:rPr>
          <w:rFonts w:ascii="Courier New" w:eastAsia="Courier New" w:hAnsi="Courier New" w:cs="Courier New"/>
          <w:sz w:val="21"/>
          <w:szCs w:val="21"/>
        </w:rPr>
        <w:t>On the storage account blade, in the **Data Storage** section, click **Containers** and then click **+ Container**.</w:t>
      </w:r>
    </w:p>
    <w:p>
      <w:pPr>
        <w:numPr>
          <w:ilvl w:val="0"/>
          <w:numId w:val="0"/>
        </w:numPr>
        <w:ind w:left="0" w:firstLine="0"/>
        <w:rPr>
          <w:rFonts w:ascii="Courier New" w:eastAsia="Courier New" w:hAnsi="Courier New" w:cs="Courier New"/>
          <w:sz w:val="21"/>
          <w:szCs w:val="21"/>
        </w:rPr>
      </w:pPr>
    </w:p>
    <w:p>
      <w:pPr>
        <w:numPr>
          <w:ilvl w:val="0"/>
          <w:numId w:val="76"/>
        </w:numPr>
        <w:ind w:left="504" w:hanging="504"/>
        <w:rPr>
          <w:rFonts w:ascii="Courier New" w:eastAsia="Courier New" w:hAnsi="Courier New" w:cs="Courier New"/>
          <w:sz w:val="21"/>
          <w:szCs w:val="21"/>
        </w:rPr>
      </w:pPr>
      <w:r>
        <w:rPr>
          <w:rFonts w:ascii="Courier New" w:eastAsia="Courier New" w:hAnsi="Courier New" w:cs="Courier New"/>
          <w:sz w:val="21"/>
          <w:szCs w:val="21"/>
        </w:rPr>
        <w:t>On the **New container** blade, specify the following settings (leave others with their default values) and click **Create**:</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Name | **scripts**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Public access level | **Private (no anonymous access**) |</w:t>
      </w:r>
    </w:p>
    <w:p>
      <w:pPr>
        <w:numPr>
          <w:ilvl w:val="0"/>
          <w:numId w:val="0"/>
        </w:numPr>
        <w:ind w:left="0" w:firstLine="0"/>
        <w:rPr>
          <w:rFonts w:ascii="Courier New" w:eastAsia="Courier New" w:hAnsi="Courier New" w:cs="Courier New"/>
          <w:sz w:val="21"/>
          <w:szCs w:val="21"/>
        </w:rPr>
      </w:pPr>
    </w:p>
    <w:p>
      <w:pPr>
        <w:numPr>
          <w:ilvl w:val="0"/>
          <w:numId w:val="77"/>
        </w:numPr>
        <w:ind w:left="504" w:hanging="504"/>
        <w:rPr>
          <w:rFonts w:ascii="Courier New" w:eastAsia="Courier New" w:hAnsi="Courier New" w:cs="Courier New"/>
          <w:sz w:val="21"/>
          <w:szCs w:val="21"/>
        </w:rPr>
      </w:pPr>
      <w:r>
        <w:rPr>
          <w:rFonts w:ascii="Courier New" w:eastAsia="Courier New" w:hAnsi="Courier New" w:cs="Courier New"/>
          <w:sz w:val="21"/>
          <w:szCs w:val="21"/>
        </w:rPr>
        <w:t>Back on the storage account blade displaying the list of containers, click **scripts**.</w:t>
      </w:r>
    </w:p>
    <w:p>
      <w:pPr>
        <w:numPr>
          <w:ilvl w:val="0"/>
          <w:numId w:val="0"/>
        </w:numPr>
        <w:ind w:left="0" w:firstLine="0"/>
        <w:rPr>
          <w:rFonts w:ascii="Courier New" w:eastAsia="Courier New" w:hAnsi="Courier New" w:cs="Courier New"/>
          <w:sz w:val="21"/>
          <w:szCs w:val="21"/>
        </w:rPr>
      </w:pPr>
    </w:p>
    <w:p>
      <w:pPr>
        <w:numPr>
          <w:ilvl w:val="0"/>
          <w:numId w:val="78"/>
        </w:numPr>
        <w:ind w:left="504" w:hanging="504"/>
        <w:rPr>
          <w:rFonts w:ascii="Courier New" w:eastAsia="Courier New" w:hAnsi="Courier New" w:cs="Courier New"/>
          <w:sz w:val="21"/>
          <w:szCs w:val="21"/>
        </w:rPr>
      </w:pPr>
      <w:r>
        <w:rPr>
          <w:rFonts w:ascii="Courier New" w:eastAsia="Courier New" w:hAnsi="Courier New" w:cs="Courier New"/>
          <w:sz w:val="21"/>
          <w:szCs w:val="21"/>
        </w:rPr>
        <w:t>On the **scripts** blade, click **Upload**.</w:t>
      </w:r>
    </w:p>
    <w:p>
      <w:pPr>
        <w:numPr>
          <w:ilvl w:val="0"/>
          <w:numId w:val="0"/>
        </w:numPr>
        <w:ind w:left="0" w:firstLine="0"/>
        <w:rPr>
          <w:rFonts w:ascii="Courier New" w:eastAsia="Courier New" w:hAnsi="Courier New" w:cs="Courier New"/>
          <w:sz w:val="21"/>
          <w:szCs w:val="21"/>
        </w:rPr>
      </w:pPr>
    </w:p>
    <w:p>
      <w:pPr>
        <w:numPr>
          <w:ilvl w:val="0"/>
          <w:numId w:val="79"/>
        </w:numPr>
        <w:ind w:left="504" w:hanging="504"/>
        <w:rPr>
          <w:rFonts w:ascii="Courier New" w:eastAsia="Courier New" w:hAnsi="Courier New" w:cs="Courier New"/>
          <w:sz w:val="21"/>
          <w:szCs w:val="21"/>
        </w:rPr>
      </w:pPr>
      <w:r>
        <w:rPr>
          <w:rFonts w:ascii="Courier New" w:eastAsia="Courier New" w:hAnsi="Courier New" w:cs="Courier New"/>
          <w:sz w:val="21"/>
          <w:szCs w:val="21"/>
        </w:rPr>
        <w:t>On the **Upload blob** blade, click the folder icon, in the **Open** dialog box, navigate to the **\\Allfiles\\Labs\\08** folder, select **az104-08-install_IIS.ps1**, click **Open**, and back on the **Upload blob** blade, click **Upload**.</w:t>
      </w:r>
    </w:p>
    <w:p>
      <w:pPr>
        <w:numPr>
          <w:ilvl w:val="0"/>
          <w:numId w:val="0"/>
        </w:numPr>
        <w:ind w:left="0" w:firstLine="0"/>
        <w:rPr>
          <w:rFonts w:ascii="Courier New" w:eastAsia="Courier New" w:hAnsi="Courier New" w:cs="Courier New"/>
          <w:sz w:val="21"/>
          <w:szCs w:val="21"/>
        </w:rPr>
      </w:pPr>
    </w:p>
    <w:p>
      <w:pPr>
        <w:numPr>
          <w:ilvl w:val="0"/>
          <w:numId w:val="80"/>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navigate back to the **Virtual machine scale sets** blade and click **az10408vmss0**.</w:t>
      </w:r>
    </w:p>
    <w:p>
      <w:pPr>
        <w:numPr>
          <w:ilvl w:val="0"/>
          <w:numId w:val="0"/>
        </w:numPr>
        <w:ind w:left="0" w:firstLine="0"/>
        <w:rPr>
          <w:rFonts w:ascii="Courier New" w:eastAsia="Courier New" w:hAnsi="Courier New" w:cs="Courier New"/>
          <w:sz w:val="21"/>
          <w:szCs w:val="21"/>
        </w:rPr>
      </w:pPr>
    </w:p>
    <w:p>
      <w:pPr>
        <w:numPr>
          <w:ilvl w:val="0"/>
          <w:numId w:val="81"/>
        </w:numPr>
        <w:ind w:left="504" w:hanging="504"/>
        <w:rPr>
          <w:rFonts w:ascii="Courier New" w:eastAsia="Courier New" w:hAnsi="Courier New" w:cs="Courier New"/>
          <w:sz w:val="21"/>
          <w:szCs w:val="21"/>
        </w:rPr>
      </w:pPr>
      <w:r>
        <w:rPr>
          <w:rFonts w:ascii="Courier New" w:eastAsia="Courier New" w:hAnsi="Courier New" w:cs="Courier New"/>
          <w:sz w:val="21"/>
          <w:szCs w:val="21"/>
        </w:rPr>
        <w:t>On the **az10408vmss0** blade, in the **Settings** section, click **Extensions and applications**, and the click **+ Add**.</w:t>
      </w:r>
    </w:p>
    <w:p>
      <w:pPr>
        <w:numPr>
          <w:ilvl w:val="0"/>
          <w:numId w:val="0"/>
        </w:numPr>
        <w:ind w:left="0" w:firstLine="0"/>
        <w:rPr>
          <w:rFonts w:ascii="Courier New" w:eastAsia="Courier New" w:hAnsi="Courier New" w:cs="Courier New"/>
          <w:sz w:val="21"/>
          <w:szCs w:val="21"/>
        </w:rPr>
      </w:pPr>
    </w:p>
    <w:p>
      <w:pPr>
        <w:numPr>
          <w:ilvl w:val="0"/>
          <w:numId w:val="82"/>
        </w:numPr>
        <w:ind w:left="504" w:hanging="504"/>
        <w:rPr>
          <w:rFonts w:ascii="Courier New" w:eastAsia="Courier New" w:hAnsi="Courier New" w:cs="Courier New"/>
          <w:sz w:val="21"/>
          <w:szCs w:val="21"/>
        </w:rPr>
      </w:pPr>
      <w:r>
        <w:rPr>
          <w:rFonts w:ascii="Courier New" w:eastAsia="Courier New" w:hAnsi="Courier New" w:cs="Courier New"/>
          <w:sz w:val="21"/>
          <w:szCs w:val="21"/>
        </w:rPr>
        <w:t>On the **New resource** blade, click **Custom Script Extension** and then click **Next**.</w:t>
      </w:r>
    </w:p>
    <w:p>
      <w:pPr>
        <w:numPr>
          <w:ilvl w:val="0"/>
          <w:numId w:val="0"/>
        </w:numPr>
        <w:ind w:left="0" w:firstLine="0"/>
        <w:rPr>
          <w:rFonts w:ascii="Courier New" w:eastAsia="Courier New" w:hAnsi="Courier New" w:cs="Courier New"/>
          <w:sz w:val="21"/>
          <w:szCs w:val="21"/>
        </w:rPr>
      </w:pPr>
    </w:p>
    <w:p>
      <w:pPr>
        <w:numPr>
          <w:ilvl w:val="0"/>
          <w:numId w:val="83"/>
        </w:numPr>
        <w:ind w:left="504" w:hanging="504"/>
        <w:rPr>
          <w:rFonts w:ascii="Courier New" w:eastAsia="Courier New" w:hAnsi="Courier New" w:cs="Courier New"/>
          <w:sz w:val="21"/>
          <w:szCs w:val="21"/>
        </w:rPr>
      </w:pPr>
      <w:r>
        <w:rPr>
          <w:rFonts w:ascii="Courier New" w:eastAsia="Courier New" w:hAnsi="Courier New" w:cs="Courier New"/>
          <w:sz w:val="21"/>
          <w:szCs w:val="21"/>
        </w:rPr>
        <w:t>From the **Install extension** blade, **Browse** to and **Select** the **az104-08-install_IIS.ps1** script that was uploaded to the **scripts** container in the storage account earlier in this task, and then click **Create**.</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Wait for the installation of the extension to complete before proceeding to the next step.</w:t>
      </w:r>
    </w:p>
    <w:p>
      <w:pPr>
        <w:numPr>
          <w:ilvl w:val="0"/>
          <w:numId w:val="0"/>
        </w:numPr>
        <w:ind w:left="0" w:firstLine="0"/>
        <w:rPr>
          <w:rFonts w:ascii="Courier New" w:eastAsia="Courier New" w:hAnsi="Courier New" w:cs="Courier New"/>
          <w:sz w:val="21"/>
          <w:szCs w:val="21"/>
        </w:rPr>
      </w:pPr>
    </w:p>
    <w:p>
      <w:pPr>
        <w:numPr>
          <w:ilvl w:val="0"/>
          <w:numId w:val="84"/>
        </w:numPr>
        <w:ind w:left="504" w:hanging="504"/>
        <w:rPr>
          <w:rFonts w:ascii="Courier New" w:eastAsia="Courier New" w:hAnsi="Courier New" w:cs="Courier New"/>
          <w:sz w:val="21"/>
          <w:szCs w:val="21"/>
        </w:rPr>
      </w:pPr>
      <w:r>
        <w:rPr>
          <w:rFonts w:ascii="Courier New" w:eastAsia="Courier New" w:hAnsi="Courier New" w:cs="Courier New"/>
          <w:sz w:val="21"/>
          <w:szCs w:val="21"/>
        </w:rPr>
        <w:t>In the **Settings** section of the **az10408vmss0** blade, click **Instances**, select the checkboxes next to the two instances of the virtual machine scale set, click **Upgrade**, and then, when prompted for confirmation, click **Yes**.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Wait for the upgrade to complete before proceeding to the next step.</w:t>
      </w:r>
    </w:p>
    <w:p>
      <w:pPr>
        <w:numPr>
          <w:ilvl w:val="0"/>
          <w:numId w:val="0"/>
        </w:numPr>
        <w:ind w:left="0" w:firstLine="0"/>
        <w:rPr>
          <w:rFonts w:ascii="Courier New" w:eastAsia="Courier New" w:hAnsi="Courier New" w:cs="Courier New"/>
          <w:sz w:val="21"/>
          <w:szCs w:val="21"/>
        </w:rPr>
      </w:pPr>
    </w:p>
    <w:p>
      <w:pPr>
        <w:numPr>
          <w:ilvl w:val="0"/>
          <w:numId w:val="85"/>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search for and select **Load balancers** and, in the list of load balancers, click **az10408vmss0-lb**.</w:t>
      </w:r>
    </w:p>
    <w:p>
      <w:pPr>
        <w:numPr>
          <w:ilvl w:val="0"/>
          <w:numId w:val="0"/>
        </w:numPr>
        <w:ind w:left="0" w:firstLine="0"/>
        <w:rPr>
          <w:rFonts w:ascii="Courier New" w:eastAsia="Courier New" w:hAnsi="Courier New" w:cs="Courier New"/>
          <w:sz w:val="21"/>
          <w:szCs w:val="21"/>
        </w:rPr>
      </w:pPr>
    </w:p>
    <w:p>
      <w:pPr>
        <w:numPr>
          <w:ilvl w:val="0"/>
          <w:numId w:val="86"/>
        </w:numPr>
        <w:ind w:left="504" w:hanging="504"/>
        <w:rPr>
          <w:rFonts w:ascii="Courier New" w:eastAsia="Courier New" w:hAnsi="Courier New" w:cs="Courier New"/>
          <w:sz w:val="21"/>
          <w:szCs w:val="21"/>
        </w:rPr>
      </w:pPr>
      <w:r>
        <w:rPr>
          <w:rFonts w:ascii="Courier New" w:eastAsia="Courier New" w:hAnsi="Courier New" w:cs="Courier New"/>
          <w:sz w:val="21"/>
          <w:szCs w:val="21"/>
        </w:rPr>
        <w:t>On the **az10408vmss0-lb** blade, note the value of the **Public IP address** assigned to the frontend of the load balancer, open an new browser tab, and navigate to that IP address.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Verify that the browser page displays the name of one of the instances of the Azure virtual machine scale set **az10408vmss0**.</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Task 7: Scale compute and storage for Azure virtual machine scale sets</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In this task, you will change the size of virtual machine scale set instances, configure their autoscaling settings, and attach disks to them.</w:t>
      </w:r>
    </w:p>
    <w:p>
      <w:pPr>
        <w:numPr>
          <w:ilvl w:val="0"/>
          <w:numId w:val="0"/>
        </w:numPr>
        <w:ind w:left="0" w:firstLine="0"/>
        <w:rPr>
          <w:rFonts w:ascii="Courier New" w:eastAsia="Courier New" w:hAnsi="Courier New" w:cs="Courier New"/>
          <w:sz w:val="21"/>
          <w:szCs w:val="21"/>
        </w:rPr>
      </w:pPr>
    </w:p>
    <w:p>
      <w:pPr>
        <w:numPr>
          <w:ilvl w:val="0"/>
          <w:numId w:val="87"/>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search for and select **Virtual machine scale sets** and select the **az10408vmss0** scale set</w:t>
      </w:r>
    </w:p>
    <w:p>
      <w:pPr>
        <w:numPr>
          <w:ilvl w:val="0"/>
          <w:numId w:val="0"/>
        </w:numPr>
        <w:ind w:left="0" w:firstLine="0"/>
        <w:rPr>
          <w:rFonts w:ascii="Courier New" w:eastAsia="Courier New" w:hAnsi="Courier New" w:cs="Courier New"/>
          <w:sz w:val="21"/>
          <w:szCs w:val="21"/>
        </w:rPr>
      </w:pPr>
    </w:p>
    <w:p>
      <w:pPr>
        <w:numPr>
          <w:ilvl w:val="0"/>
          <w:numId w:val="88"/>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**az10408vmss0** blade, in the **Settings** section, click **Size**.</w:t>
      </w:r>
    </w:p>
    <w:p>
      <w:pPr>
        <w:numPr>
          <w:ilvl w:val="0"/>
          <w:numId w:val="0"/>
        </w:numPr>
        <w:ind w:left="0" w:firstLine="0"/>
        <w:rPr>
          <w:rFonts w:ascii="Courier New" w:eastAsia="Courier New" w:hAnsi="Courier New" w:cs="Courier New"/>
          <w:sz w:val="21"/>
          <w:szCs w:val="21"/>
        </w:rPr>
      </w:pPr>
    </w:p>
    <w:p>
      <w:pPr>
        <w:numPr>
          <w:ilvl w:val="0"/>
          <w:numId w:val="89"/>
        </w:numPr>
        <w:ind w:left="504" w:hanging="504"/>
        <w:rPr>
          <w:rFonts w:ascii="Courier New" w:eastAsia="Courier New" w:hAnsi="Courier New" w:cs="Courier New"/>
          <w:sz w:val="21"/>
          <w:szCs w:val="21"/>
        </w:rPr>
      </w:pPr>
      <w:r>
        <w:rPr>
          <w:rFonts w:ascii="Courier New" w:eastAsia="Courier New" w:hAnsi="Courier New" w:cs="Courier New"/>
          <w:sz w:val="21"/>
          <w:szCs w:val="21"/>
        </w:rPr>
        <w:t>In the list of available sizes, select **Standard DS1_v2** and click **Resize**.</w:t>
      </w:r>
    </w:p>
    <w:p>
      <w:pPr>
        <w:numPr>
          <w:ilvl w:val="0"/>
          <w:numId w:val="0"/>
        </w:numPr>
        <w:ind w:left="0" w:firstLine="0"/>
        <w:rPr>
          <w:rFonts w:ascii="Courier New" w:eastAsia="Courier New" w:hAnsi="Courier New" w:cs="Courier New"/>
          <w:sz w:val="21"/>
          <w:szCs w:val="21"/>
        </w:rPr>
      </w:pPr>
    </w:p>
    <w:p>
      <w:pPr>
        <w:numPr>
          <w:ilvl w:val="0"/>
          <w:numId w:val="90"/>
        </w:numPr>
        <w:ind w:left="504" w:hanging="504"/>
        <w:rPr>
          <w:rFonts w:ascii="Courier New" w:eastAsia="Courier New" w:hAnsi="Courier New" w:cs="Courier New"/>
          <w:sz w:val="21"/>
          <w:szCs w:val="21"/>
        </w:rPr>
      </w:pPr>
      <w:r>
        <w:rPr>
          <w:rFonts w:ascii="Courier New" w:eastAsia="Courier New" w:hAnsi="Courier New" w:cs="Courier New"/>
          <w:sz w:val="21"/>
          <w:szCs w:val="21"/>
        </w:rPr>
        <w:t>In the **Settings** section, click **Instances**, select the checkboxes next to the two instances of the virtual machine scale set, click **Upgrade**, and then, when prompted for confirmation, click **Yes**.</w:t>
      </w:r>
    </w:p>
    <w:p>
      <w:pPr>
        <w:numPr>
          <w:ilvl w:val="0"/>
          <w:numId w:val="0"/>
        </w:numPr>
        <w:ind w:left="0" w:firstLine="0"/>
        <w:rPr>
          <w:rFonts w:ascii="Courier New" w:eastAsia="Courier New" w:hAnsi="Courier New" w:cs="Courier New"/>
          <w:sz w:val="21"/>
          <w:szCs w:val="21"/>
        </w:rPr>
      </w:pPr>
    </w:p>
    <w:p>
      <w:pPr>
        <w:numPr>
          <w:ilvl w:val="0"/>
          <w:numId w:val="91"/>
        </w:numPr>
        <w:ind w:left="504" w:hanging="504"/>
        <w:rPr>
          <w:rFonts w:ascii="Courier New" w:eastAsia="Courier New" w:hAnsi="Courier New" w:cs="Courier New"/>
          <w:sz w:val="21"/>
          <w:szCs w:val="21"/>
        </w:rPr>
      </w:pPr>
      <w:r>
        <w:rPr>
          <w:rFonts w:ascii="Courier New" w:eastAsia="Courier New" w:hAnsi="Courier New" w:cs="Courier New"/>
          <w:sz w:val="21"/>
          <w:szCs w:val="21"/>
        </w:rPr>
        <w:t>In the list of instances, click the entry representing the first instance and, on the scale set instance blade, note its **Location** (it should be one of the zones in the target Azure region into which you deployed the Azure virtual machine scale set).</w:t>
      </w:r>
    </w:p>
    <w:p>
      <w:pPr>
        <w:numPr>
          <w:ilvl w:val="0"/>
          <w:numId w:val="0"/>
        </w:numPr>
        <w:ind w:left="0" w:firstLine="0"/>
        <w:rPr>
          <w:rFonts w:ascii="Courier New" w:eastAsia="Courier New" w:hAnsi="Courier New" w:cs="Courier New"/>
          <w:sz w:val="21"/>
          <w:szCs w:val="21"/>
        </w:rPr>
      </w:pPr>
    </w:p>
    <w:p>
      <w:pPr>
        <w:numPr>
          <w:ilvl w:val="0"/>
          <w:numId w:val="92"/>
        </w:numPr>
        <w:ind w:left="504" w:hanging="504"/>
        <w:rPr>
          <w:rFonts w:ascii="Courier New" w:eastAsia="Courier New" w:hAnsi="Courier New" w:cs="Courier New"/>
          <w:sz w:val="21"/>
          <w:szCs w:val="21"/>
        </w:rPr>
      </w:pPr>
      <w:r>
        <w:rPr>
          <w:rFonts w:ascii="Courier New" w:eastAsia="Courier New" w:hAnsi="Courier New" w:cs="Courier New"/>
          <w:sz w:val="21"/>
          <w:szCs w:val="21"/>
        </w:rPr>
        <w:t>Return to the **az10408vmss0 - Instances** blade, click the entry representing the second instance and, on the scale set instance blade, note its **Location** (it should be one of the other two zones in the target Azure region into which you deployed the Azure virtual machine scale set).</w:t>
      </w:r>
    </w:p>
    <w:p>
      <w:pPr>
        <w:numPr>
          <w:ilvl w:val="0"/>
          <w:numId w:val="0"/>
        </w:numPr>
        <w:ind w:left="0" w:firstLine="0"/>
        <w:rPr>
          <w:rFonts w:ascii="Courier New" w:eastAsia="Courier New" w:hAnsi="Courier New" w:cs="Courier New"/>
          <w:sz w:val="21"/>
          <w:szCs w:val="21"/>
        </w:rPr>
      </w:pPr>
    </w:p>
    <w:p>
      <w:pPr>
        <w:numPr>
          <w:ilvl w:val="0"/>
          <w:numId w:val="93"/>
        </w:numPr>
        <w:ind w:left="504" w:hanging="504"/>
        <w:rPr>
          <w:rFonts w:ascii="Courier New" w:eastAsia="Courier New" w:hAnsi="Courier New" w:cs="Courier New"/>
          <w:sz w:val="21"/>
          <w:szCs w:val="21"/>
        </w:rPr>
      </w:pPr>
      <w:r>
        <w:rPr>
          <w:rFonts w:ascii="Courier New" w:eastAsia="Courier New" w:hAnsi="Courier New" w:cs="Courier New"/>
          <w:sz w:val="21"/>
          <w:szCs w:val="21"/>
        </w:rPr>
        <w:t>Return to the **az10408vmss0 - Instances** blade, and in the **Settings** section, click **Scaling**.</w:t>
      </w:r>
    </w:p>
    <w:p>
      <w:pPr>
        <w:numPr>
          <w:ilvl w:val="0"/>
          <w:numId w:val="0"/>
        </w:numPr>
        <w:ind w:left="0" w:firstLine="0"/>
        <w:rPr>
          <w:rFonts w:ascii="Courier New" w:eastAsia="Courier New" w:hAnsi="Courier New" w:cs="Courier New"/>
          <w:sz w:val="21"/>
          <w:szCs w:val="21"/>
        </w:rPr>
      </w:pPr>
    </w:p>
    <w:p>
      <w:pPr>
        <w:numPr>
          <w:ilvl w:val="0"/>
          <w:numId w:val="94"/>
        </w:numPr>
        <w:ind w:left="504" w:hanging="504"/>
        <w:rPr>
          <w:rFonts w:ascii="Courier New" w:eastAsia="Courier New" w:hAnsi="Courier New" w:cs="Courier New"/>
          <w:sz w:val="21"/>
          <w:szCs w:val="21"/>
        </w:rPr>
      </w:pPr>
      <w:r>
        <w:rPr>
          <w:rFonts w:ascii="Courier New" w:eastAsia="Courier New" w:hAnsi="Courier New" w:cs="Courier New"/>
          <w:sz w:val="21"/>
          <w:szCs w:val="21"/>
        </w:rPr>
        <w:t>On the **az10408vmss0 - Scaling** blade, select the **Custom autoscale** option and configure autoscale with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Scale mode | **Scale based on a metric** |</w:t>
      </w:r>
    </w:p>
    <w:p>
      <w:pPr>
        <w:numPr>
          <w:ilvl w:val="0"/>
          <w:numId w:val="0"/>
        </w:numPr>
        <w:ind w:left="0" w:firstLine="0"/>
        <w:rPr>
          <w:rFonts w:ascii="Courier New" w:eastAsia="Courier New" w:hAnsi="Courier New" w:cs="Courier New"/>
          <w:sz w:val="21"/>
          <w:szCs w:val="21"/>
        </w:rPr>
      </w:pPr>
    </w:p>
    <w:p>
      <w:pPr>
        <w:numPr>
          <w:ilvl w:val="0"/>
          <w:numId w:val="95"/>
        </w:numPr>
        <w:ind w:left="504" w:hanging="504"/>
        <w:rPr>
          <w:rFonts w:ascii="Courier New" w:eastAsia="Courier New" w:hAnsi="Courier New" w:cs="Courier New"/>
          <w:sz w:val="21"/>
          <w:szCs w:val="21"/>
        </w:rPr>
      </w:pPr>
      <w:r>
        <w:rPr>
          <w:rFonts w:ascii="Courier New" w:eastAsia="Courier New" w:hAnsi="Courier New" w:cs="Courier New"/>
          <w:sz w:val="21"/>
          <w:szCs w:val="21"/>
        </w:rPr>
        <w:t>Click the **+ Add a rule** link and, on the **Scale rule** blade, specify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Metric source | **Current resource (az10480vmss0)**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Time aggregation | **Average**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Metric namespace | **Virtual Machine Host**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Metric name | **Network In Total**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Operator | **Greater than**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Metric threshold to trigger scale action | **10**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Duration (in minutes) | **1**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Time grain statistic | **Average**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Operation | **Increase count by**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Instance count | **1**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Cool down (minutes) | **5** |</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Obviously these values do not represent a realistic configuration, since their purpose is to trigger autoscaling as soon as possible, without extended wait period.</w:t>
      </w:r>
    </w:p>
    <w:p>
      <w:pPr>
        <w:numPr>
          <w:ilvl w:val="0"/>
          <w:numId w:val="0"/>
        </w:numPr>
        <w:ind w:left="0" w:firstLine="0"/>
        <w:rPr>
          <w:rFonts w:ascii="Courier New" w:eastAsia="Courier New" w:hAnsi="Courier New" w:cs="Courier New"/>
          <w:sz w:val="21"/>
          <w:szCs w:val="21"/>
        </w:rPr>
      </w:pPr>
    </w:p>
    <w:p>
      <w:pPr>
        <w:numPr>
          <w:ilvl w:val="0"/>
          <w:numId w:val="96"/>
        </w:numPr>
        <w:ind w:left="504" w:hanging="504"/>
        <w:rPr>
          <w:rFonts w:ascii="Courier New" w:eastAsia="Courier New" w:hAnsi="Courier New" w:cs="Courier New"/>
          <w:sz w:val="21"/>
          <w:szCs w:val="21"/>
        </w:rPr>
      </w:pPr>
      <w:r>
        <w:rPr>
          <w:rFonts w:ascii="Courier New" w:eastAsia="Courier New" w:hAnsi="Courier New" w:cs="Courier New"/>
          <w:sz w:val="21"/>
          <w:szCs w:val="21"/>
        </w:rPr>
        <w:t>Click **Add** and, back on the **az10408vmss0 - Scaling** blade, specify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Instance limits Minimum | **1**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Instance limits Maximum | **3**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Instance limits Default | **1** |</w:t>
      </w:r>
    </w:p>
    <w:p>
      <w:pPr>
        <w:numPr>
          <w:ilvl w:val="0"/>
          <w:numId w:val="0"/>
        </w:numPr>
        <w:ind w:left="0" w:firstLine="0"/>
        <w:rPr>
          <w:rFonts w:ascii="Courier New" w:eastAsia="Courier New" w:hAnsi="Courier New" w:cs="Courier New"/>
          <w:sz w:val="21"/>
          <w:szCs w:val="21"/>
        </w:rPr>
      </w:pPr>
    </w:p>
    <w:p>
      <w:pPr>
        <w:numPr>
          <w:ilvl w:val="0"/>
          <w:numId w:val="97"/>
        </w:numPr>
        <w:ind w:left="504" w:hanging="504"/>
        <w:rPr>
          <w:rFonts w:ascii="Courier New" w:eastAsia="Courier New" w:hAnsi="Courier New" w:cs="Courier New"/>
          <w:sz w:val="21"/>
          <w:szCs w:val="21"/>
        </w:rPr>
      </w:pPr>
      <w:r>
        <w:rPr>
          <w:rFonts w:ascii="Courier New" w:eastAsia="Courier New" w:hAnsi="Courier New" w:cs="Courier New"/>
          <w:sz w:val="21"/>
          <w:szCs w:val="21"/>
        </w:rPr>
        <w:t>Click **Save**.</w:t>
      </w:r>
    </w:p>
    <w:p>
      <w:pPr>
        <w:numPr>
          <w:ilvl w:val="0"/>
          <w:numId w:val="0"/>
        </w:numPr>
        <w:ind w:left="0" w:firstLine="0"/>
        <w:rPr>
          <w:rFonts w:ascii="Courier New" w:eastAsia="Courier New" w:hAnsi="Courier New" w:cs="Courier New"/>
          <w:sz w:val="21"/>
          <w:szCs w:val="21"/>
        </w:rPr>
      </w:pPr>
    </w:p>
    <w:p>
      <w:pPr>
        <w:numPr>
          <w:ilvl w:val="0"/>
          <w:numId w:val="98"/>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open the **Azure Cloud Shell** by clicking on the icon in the top right of the Azure Portal.</w:t>
      </w:r>
    </w:p>
    <w:p>
      <w:pPr>
        <w:numPr>
          <w:ilvl w:val="0"/>
          <w:numId w:val="0"/>
        </w:numPr>
        <w:ind w:left="0" w:firstLine="0"/>
        <w:rPr>
          <w:rFonts w:ascii="Courier New" w:eastAsia="Courier New" w:hAnsi="Courier New" w:cs="Courier New"/>
          <w:sz w:val="21"/>
          <w:szCs w:val="21"/>
        </w:rPr>
      </w:pPr>
    </w:p>
    <w:p>
      <w:pPr>
        <w:numPr>
          <w:ilvl w:val="0"/>
          <w:numId w:val="99"/>
        </w:numPr>
        <w:ind w:left="504" w:hanging="504"/>
        <w:rPr>
          <w:rFonts w:ascii="Courier New" w:eastAsia="Courier New" w:hAnsi="Courier New" w:cs="Courier New"/>
          <w:sz w:val="21"/>
          <w:szCs w:val="21"/>
        </w:rPr>
      </w:pPr>
      <w:r>
        <w:rPr>
          <w:rFonts w:ascii="Courier New" w:eastAsia="Courier New" w:hAnsi="Courier New" w:cs="Courier New"/>
          <w:sz w:val="21"/>
          <w:szCs w:val="21"/>
        </w:rPr>
        <w:t>If prompted to select either **Bash** or **PowerShell**, select **PowerShell**.</w:t>
      </w:r>
    </w:p>
    <w:p>
      <w:pPr>
        <w:numPr>
          <w:ilvl w:val="0"/>
          <w:numId w:val="0"/>
        </w:numPr>
        <w:ind w:left="0" w:firstLine="0"/>
        <w:rPr>
          <w:rFonts w:ascii="Courier New" w:eastAsia="Courier New" w:hAnsi="Courier New" w:cs="Courier New"/>
          <w:sz w:val="21"/>
          <w:szCs w:val="21"/>
        </w:rPr>
      </w:pPr>
    </w:p>
    <w:p>
      <w:pPr>
        <w:numPr>
          <w:ilvl w:val="0"/>
          <w:numId w:val="100"/>
        </w:numPr>
        <w:ind w:left="504" w:hanging="504"/>
        <w:rPr>
          <w:rFonts w:ascii="Courier New" w:eastAsia="Courier New" w:hAnsi="Courier New" w:cs="Courier New"/>
          <w:sz w:val="21"/>
          <w:szCs w:val="21"/>
        </w:rPr>
      </w:pPr>
      <w:r>
        <w:rPr>
          <w:rFonts w:ascii="Courier New" w:eastAsia="Courier New" w:hAnsi="Courier New" w:cs="Courier New"/>
          <w:sz w:val="21"/>
          <w:szCs w:val="21"/>
        </w:rPr>
        <w:t>From the Cloud Shell pane, run the following to identify the public IP address of the load balancer in front of the Azure virtual machine scale set **az10408vmss0**.</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```powershell</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$rgName = 'az104-08-rg02'</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$lbpipName = 'az10408vmss0-lb-publicip'</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$pip = (Get-AzPublicIpAddress -ResourceGroupName $rgName -Name $lbpipName).IpAddress</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101"/>
        </w:numPr>
        <w:ind w:left="504" w:hanging="504"/>
        <w:rPr>
          <w:rFonts w:ascii="Courier New" w:eastAsia="Courier New" w:hAnsi="Courier New" w:cs="Courier New"/>
          <w:sz w:val="21"/>
          <w:szCs w:val="21"/>
        </w:rPr>
      </w:pPr>
      <w:r>
        <w:rPr>
          <w:rFonts w:ascii="Courier New" w:eastAsia="Courier New" w:hAnsi="Courier New" w:cs="Courier New"/>
          <w:sz w:val="21"/>
          <w:szCs w:val="21"/>
        </w:rPr>
        <w:t>From the Cloud Shell pane, run the following to start an infinite loop that sends the HTTP requests to the web sites hosted on the instances of Azure virtual machine scale set **az10408vmss0**.</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```powershell</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while ($true) { Invoke-WebRequest -Uri "http://$pip" }</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102"/>
        </w:numPr>
        <w:ind w:left="504" w:hanging="504"/>
        <w:rPr>
          <w:rFonts w:ascii="Courier New" w:eastAsia="Courier New" w:hAnsi="Courier New" w:cs="Courier New"/>
          <w:sz w:val="21"/>
          <w:szCs w:val="21"/>
        </w:rPr>
      </w:pPr>
      <w:r>
        <w:rPr>
          <w:rFonts w:ascii="Courier New" w:eastAsia="Courier New" w:hAnsi="Courier New" w:cs="Courier New"/>
          <w:sz w:val="21"/>
          <w:szCs w:val="21"/>
        </w:rPr>
        <w:t>Minimize the Cloud Shell pane but do not close it, switch back to the **az10408vmss0 - Instances** blade and monitor the number of instances.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You might need to wait a couple of minutes and click **Refresh**.</w:t>
      </w:r>
    </w:p>
    <w:p>
      <w:pPr>
        <w:numPr>
          <w:ilvl w:val="0"/>
          <w:numId w:val="0"/>
        </w:numPr>
        <w:ind w:left="0" w:firstLine="0"/>
        <w:rPr>
          <w:rFonts w:ascii="Courier New" w:eastAsia="Courier New" w:hAnsi="Courier New" w:cs="Courier New"/>
          <w:sz w:val="21"/>
          <w:szCs w:val="21"/>
        </w:rPr>
      </w:pPr>
    </w:p>
    <w:p>
      <w:pPr>
        <w:numPr>
          <w:ilvl w:val="0"/>
          <w:numId w:val="103"/>
        </w:numPr>
        <w:ind w:left="504" w:hanging="504"/>
        <w:rPr>
          <w:rFonts w:ascii="Courier New" w:eastAsia="Courier New" w:hAnsi="Courier New" w:cs="Courier New"/>
          <w:sz w:val="21"/>
          <w:szCs w:val="21"/>
        </w:rPr>
      </w:pPr>
      <w:r>
        <w:rPr>
          <w:rFonts w:ascii="Courier New" w:eastAsia="Courier New" w:hAnsi="Courier New" w:cs="Courier New"/>
          <w:sz w:val="21"/>
          <w:szCs w:val="21"/>
        </w:rPr>
        <w:t>Once the third instance is provisioned, navigate to its blade to determine its **Location** (it should be different than the first two zones you identified earlier in this task.</w:t>
      </w:r>
    </w:p>
    <w:p>
      <w:pPr>
        <w:numPr>
          <w:ilvl w:val="0"/>
          <w:numId w:val="0"/>
        </w:numPr>
        <w:ind w:left="0" w:firstLine="0"/>
        <w:rPr>
          <w:rFonts w:ascii="Courier New" w:eastAsia="Courier New" w:hAnsi="Courier New" w:cs="Courier New"/>
          <w:sz w:val="21"/>
          <w:szCs w:val="21"/>
        </w:rPr>
      </w:pPr>
    </w:p>
    <w:p>
      <w:pPr>
        <w:numPr>
          <w:ilvl w:val="0"/>
          <w:numId w:val="104"/>
        </w:numPr>
        <w:ind w:left="504" w:hanging="504"/>
        <w:rPr>
          <w:rFonts w:ascii="Courier New" w:eastAsia="Courier New" w:hAnsi="Courier New" w:cs="Courier New"/>
          <w:sz w:val="21"/>
          <w:szCs w:val="21"/>
        </w:rPr>
      </w:pPr>
      <w:r>
        <w:rPr>
          <w:rFonts w:ascii="Courier New" w:eastAsia="Courier New" w:hAnsi="Courier New" w:cs="Courier New"/>
          <w:sz w:val="21"/>
          <w:szCs w:val="21"/>
        </w:rPr>
        <w:t>Close Cloud Shell pane.</w:t>
      </w:r>
    </w:p>
    <w:p>
      <w:pPr>
        <w:numPr>
          <w:ilvl w:val="0"/>
          <w:numId w:val="0"/>
        </w:numPr>
        <w:ind w:left="0" w:firstLine="0"/>
        <w:rPr>
          <w:rFonts w:ascii="Courier New" w:eastAsia="Courier New" w:hAnsi="Courier New" w:cs="Courier New"/>
          <w:sz w:val="21"/>
          <w:szCs w:val="21"/>
        </w:rPr>
      </w:pPr>
    </w:p>
    <w:p>
      <w:pPr>
        <w:numPr>
          <w:ilvl w:val="0"/>
          <w:numId w:val="105"/>
        </w:numPr>
        <w:ind w:left="504" w:hanging="504"/>
        <w:rPr>
          <w:rFonts w:ascii="Courier New" w:eastAsia="Courier New" w:hAnsi="Courier New" w:cs="Courier New"/>
          <w:sz w:val="21"/>
          <w:szCs w:val="21"/>
        </w:rPr>
      </w:pPr>
      <w:r>
        <w:rPr>
          <w:rFonts w:ascii="Courier New" w:eastAsia="Courier New" w:hAnsi="Courier New" w:cs="Courier New"/>
          <w:sz w:val="21"/>
          <w:szCs w:val="21"/>
        </w:rPr>
        <w:t>On the **az10408vmss0** blade, in the **Settings** section, click **Disks**, click **+ Create and attach a new disk**, and attach a new managed disk with the following settings (leave others with their default values):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Setting | Value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 | ---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LUN | **0**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Storage type | **Standard HDD** |</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 Size (GiB) | **32** |</w:t>
      </w:r>
    </w:p>
    <w:p>
      <w:pPr>
        <w:numPr>
          <w:ilvl w:val="0"/>
          <w:numId w:val="0"/>
        </w:numPr>
        <w:ind w:left="0" w:firstLine="0"/>
        <w:rPr>
          <w:rFonts w:ascii="Courier New" w:eastAsia="Courier New" w:hAnsi="Courier New" w:cs="Courier New"/>
          <w:sz w:val="21"/>
          <w:szCs w:val="21"/>
        </w:rPr>
      </w:pPr>
    </w:p>
    <w:p>
      <w:pPr>
        <w:numPr>
          <w:ilvl w:val="0"/>
          <w:numId w:val="106"/>
        </w:numPr>
        <w:ind w:left="504" w:hanging="504"/>
        <w:rPr>
          <w:rFonts w:ascii="Courier New" w:eastAsia="Courier New" w:hAnsi="Courier New" w:cs="Courier New"/>
          <w:sz w:val="21"/>
          <w:szCs w:val="21"/>
        </w:rPr>
      </w:pPr>
      <w:r>
        <w:rPr>
          <w:rFonts w:ascii="Courier New" w:eastAsia="Courier New" w:hAnsi="Courier New" w:cs="Courier New"/>
          <w:sz w:val="21"/>
          <w:szCs w:val="21"/>
        </w:rPr>
        <w:t>Save the change, in the **Settings** section of the **az10408vmss0** blade, click **Instances**, select the checkboxes next to the instances of the virtual machine scale set, click **Upgrade**, and then, when prompted for confirmation, click **Yes**.</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The disk attached in the previous step is a raw disk. Before it can be used, it is necessary to create a partition, create a filesystem, and mount it. To accomplish this, you will use Azure virtual machine Custom Script extension. First, you will need to remove the existing Custom Script Extension.</w:t>
      </w:r>
    </w:p>
    <w:p>
      <w:pPr>
        <w:numPr>
          <w:ilvl w:val="0"/>
          <w:numId w:val="0"/>
        </w:numPr>
        <w:ind w:left="0" w:firstLine="0"/>
        <w:rPr>
          <w:rFonts w:ascii="Courier New" w:eastAsia="Courier New" w:hAnsi="Courier New" w:cs="Courier New"/>
          <w:sz w:val="21"/>
          <w:szCs w:val="21"/>
        </w:rPr>
      </w:pPr>
    </w:p>
    <w:p>
      <w:pPr>
        <w:numPr>
          <w:ilvl w:val="0"/>
          <w:numId w:val="107"/>
        </w:numPr>
        <w:ind w:left="504" w:hanging="504"/>
        <w:rPr>
          <w:rFonts w:ascii="Courier New" w:eastAsia="Courier New" w:hAnsi="Courier New" w:cs="Courier New"/>
          <w:sz w:val="21"/>
          <w:szCs w:val="21"/>
        </w:rPr>
      </w:pPr>
      <w:r>
        <w:rPr>
          <w:rFonts w:ascii="Courier New" w:eastAsia="Courier New" w:hAnsi="Courier New" w:cs="Courier New"/>
          <w:sz w:val="21"/>
          <w:szCs w:val="21"/>
        </w:rPr>
        <w:t>In the **Settings** section of the **az10408vmss0** blade, click **Extensions and applications**, click **CustomScriptExtension**, and then click **Uninstall**.</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Wait for uninstallation to complete.</w:t>
      </w:r>
    </w:p>
    <w:p>
      <w:pPr>
        <w:numPr>
          <w:ilvl w:val="0"/>
          <w:numId w:val="0"/>
        </w:numPr>
        <w:ind w:left="0" w:firstLine="0"/>
        <w:rPr>
          <w:rFonts w:ascii="Courier New" w:eastAsia="Courier New" w:hAnsi="Courier New" w:cs="Courier New"/>
          <w:sz w:val="21"/>
          <w:szCs w:val="21"/>
        </w:rPr>
      </w:pPr>
    </w:p>
    <w:p>
      <w:pPr>
        <w:numPr>
          <w:ilvl w:val="0"/>
          <w:numId w:val="108"/>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open the **Azure Cloud Shell** by clicking on the icon in the top right of the Azure Portal.</w:t>
      </w:r>
    </w:p>
    <w:p>
      <w:pPr>
        <w:numPr>
          <w:ilvl w:val="0"/>
          <w:numId w:val="0"/>
        </w:numPr>
        <w:ind w:left="0" w:firstLine="0"/>
        <w:rPr>
          <w:rFonts w:ascii="Courier New" w:eastAsia="Courier New" w:hAnsi="Courier New" w:cs="Courier New"/>
          <w:sz w:val="21"/>
          <w:szCs w:val="21"/>
        </w:rPr>
      </w:pPr>
    </w:p>
    <w:p>
      <w:pPr>
        <w:numPr>
          <w:ilvl w:val="0"/>
          <w:numId w:val="109"/>
        </w:numPr>
        <w:ind w:left="504" w:hanging="504"/>
        <w:rPr>
          <w:rFonts w:ascii="Courier New" w:eastAsia="Courier New" w:hAnsi="Courier New" w:cs="Courier New"/>
          <w:sz w:val="21"/>
          <w:szCs w:val="21"/>
        </w:rPr>
      </w:pPr>
      <w:r>
        <w:rPr>
          <w:rFonts w:ascii="Courier New" w:eastAsia="Courier New" w:hAnsi="Courier New" w:cs="Courier New"/>
          <w:sz w:val="21"/>
          <w:szCs w:val="21"/>
        </w:rPr>
        <w:t>If prompted to select either **Bash** or **PowerShell**, select **PowerShell**.</w:t>
      </w:r>
    </w:p>
    <w:p>
      <w:pPr>
        <w:numPr>
          <w:ilvl w:val="0"/>
          <w:numId w:val="0"/>
        </w:numPr>
        <w:ind w:left="0" w:firstLine="0"/>
        <w:rPr>
          <w:rFonts w:ascii="Courier New" w:eastAsia="Courier New" w:hAnsi="Courier New" w:cs="Courier New"/>
          <w:sz w:val="21"/>
          <w:szCs w:val="21"/>
        </w:rPr>
      </w:pPr>
    </w:p>
    <w:p>
      <w:pPr>
        <w:numPr>
          <w:ilvl w:val="0"/>
          <w:numId w:val="110"/>
        </w:numPr>
        <w:ind w:left="504" w:hanging="504"/>
        <w:rPr>
          <w:rFonts w:ascii="Courier New" w:eastAsia="Courier New" w:hAnsi="Courier New" w:cs="Courier New"/>
          <w:sz w:val="21"/>
          <w:szCs w:val="21"/>
        </w:rPr>
      </w:pPr>
      <w:r>
        <w:rPr>
          <w:rFonts w:ascii="Courier New" w:eastAsia="Courier New" w:hAnsi="Courier New" w:cs="Courier New"/>
          <w:sz w:val="21"/>
          <w:szCs w:val="21"/>
        </w:rPr>
        <w:t>In the toolbar of the Cloud Shell pane, click the **Upload/Download files** icon, in the drop-down menu, click **Upload** and upload the file **\\Allfiles\\Labs\\08\\az104-08-configure_VMSS_disks.ps1** into the Cloud Shell home directory.</w:t>
      </w:r>
    </w:p>
    <w:p>
      <w:pPr>
        <w:numPr>
          <w:ilvl w:val="0"/>
          <w:numId w:val="0"/>
        </w:numPr>
        <w:ind w:left="0" w:firstLine="0"/>
        <w:rPr>
          <w:rFonts w:ascii="Courier New" w:eastAsia="Courier New" w:hAnsi="Courier New" w:cs="Courier New"/>
          <w:sz w:val="21"/>
          <w:szCs w:val="21"/>
        </w:rPr>
      </w:pPr>
    </w:p>
    <w:p>
      <w:pPr>
        <w:numPr>
          <w:ilvl w:val="0"/>
          <w:numId w:val="111"/>
        </w:numPr>
        <w:ind w:left="504" w:hanging="504"/>
        <w:rPr>
          <w:rFonts w:ascii="Courier New" w:eastAsia="Courier New" w:hAnsi="Courier New" w:cs="Courier New"/>
          <w:sz w:val="21"/>
          <w:szCs w:val="21"/>
        </w:rPr>
      </w:pPr>
      <w:r>
        <w:rPr>
          <w:rFonts w:ascii="Courier New" w:eastAsia="Courier New" w:hAnsi="Courier New" w:cs="Courier New"/>
          <w:sz w:val="21"/>
          <w:szCs w:val="21"/>
        </w:rPr>
        <w:t>From the Cloud Shell pane, run the following to display the content of the script:</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```powershell</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Set-Location -Path $HOME</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Get-Content -Path ./az104-08-configure_VMSS_disks.ps1</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The script installs a custom script extension that configures the attached disk.</w:t>
      </w:r>
    </w:p>
    <w:p>
      <w:pPr>
        <w:numPr>
          <w:ilvl w:val="0"/>
          <w:numId w:val="0"/>
        </w:numPr>
        <w:ind w:left="0" w:firstLine="0"/>
        <w:rPr>
          <w:rFonts w:ascii="Courier New" w:eastAsia="Courier New" w:hAnsi="Courier New" w:cs="Courier New"/>
          <w:sz w:val="21"/>
          <w:szCs w:val="21"/>
        </w:rPr>
      </w:pPr>
    </w:p>
    <w:p>
      <w:pPr>
        <w:numPr>
          <w:ilvl w:val="0"/>
          <w:numId w:val="112"/>
        </w:numPr>
        <w:ind w:left="504" w:hanging="504"/>
        <w:rPr>
          <w:rFonts w:ascii="Courier New" w:eastAsia="Courier New" w:hAnsi="Courier New" w:cs="Courier New"/>
          <w:sz w:val="21"/>
          <w:szCs w:val="21"/>
        </w:rPr>
      </w:pPr>
      <w:r>
        <w:rPr>
          <w:rFonts w:ascii="Courier New" w:eastAsia="Courier New" w:hAnsi="Courier New" w:cs="Courier New"/>
          <w:sz w:val="21"/>
          <w:szCs w:val="21"/>
        </w:rPr>
        <w:t>From the Cloud Shell pane, run the following to execute the script and configure disks of Azure virtual machine scale set:</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```powershell</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./az104-08-configure_VMSS_disks.ps1</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113"/>
        </w:numPr>
        <w:ind w:left="504" w:hanging="504"/>
        <w:rPr>
          <w:rFonts w:ascii="Courier New" w:eastAsia="Courier New" w:hAnsi="Courier New" w:cs="Courier New"/>
          <w:sz w:val="21"/>
          <w:szCs w:val="21"/>
        </w:rPr>
      </w:pPr>
      <w:r>
        <w:rPr>
          <w:rFonts w:ascii="Courier New" w:eastAsia="Courier New" w:hAnsi="Courier New" w:cs="Courier New"/>
          <w:sz w:val="21"/>
          <w:szCs w:val="21"/>
        </w:rPr>
        <w:t>Close the Cloud Shell pane.</w:t>
      </w:r>
    </w:p>
    <w:p>
      <w:pPr>
        <w:numPr>
          <w:ilvl w:val="0"/>
          <w:numId w:val="0"/>
        </w:numPr>
        <w:ind w:left="0" w:firstLine="0"/>
        <w:rPr>
          <w:rFonts w:ascii="Courier New" w:eastAsia="Courier New" w:hAnsi="Courier New" w:cs="Courier New"/>
          <w:sz w:val="21"/>
          <w:szCs w:val="21"/>
        </w:rPr>
      </w:pPr>
    </w:p>
    <w:p>
      <w:pPr>
        <w:numPr>
          <w:ilvl w:val="0"/>
          <w:numId w:val="114"/>
        </w:numPr>
        <w:ind w:left="504" w:hanging="504"/>
        <w:rPr>
          <w:rFonts w:ascii="Courier New" w:eastAsia="Courier New" w:hAnsi="Courier New" w:cs="Courier New"/>
          <w:sz w:val="21"/>
          <w:szCs w:val="21"/>
        </w:rPr>
      </w:pPr>
      <w:r>
        <w:rPr>
          <w:rFonts w:ascii="Courier New" w:eastAsia="Courier New" w:hAnsi="Courier New" w:cs="Courier New"/>
          <w:sz w:val="21"/>
          <w:szCs w:val="21"/>
        </w:rPr>
        <w:t>In the **Settings** section of the **az10408vmss0** blade, click **Instances**, select the checkboxes next to the instances of the virtual machine scale set, click **Upgrade**, and then, when prompted for confirmation, click **Yes**.</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Clean up resources</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&gt;**Note**: Remember to remove any newly created Azure resources that you no longer use. Removing unused resources ensures you will not see unexpected charges.</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&gt;**Note**:  Don't worry if the lab resources cannot be immediately removed. Sometimes resources have dependencies and take a longer time to delete. It is a common Administrator task to monitor resource usage, so just periodically review your resources in the Portal to see how the cleanup is going.</w:t>
      </w:r>
    </w:p>
    <w:p>
      <w:pPr>
        <w:numPr>
          <w:ilvl w:val="0"/>
          <w:numId w:val="115"/>
        </w:numPr>
        <w:ind w:left="504" w:hanging="504"/>
        <w:rPr>
          <w:rFonts w:ascii="Courier New" w:eastAsia="Courier New" w:hAnsi="Courier New" w:cs="Courier New"/>
          <w:sz w:val="21"/>
          <w:szCs w:val="21"/>
        </w:rPr>
      </w:pPr>
      <w:r>
        <w:rPr>
          <w:rFonts w:ascii="Courier New" w:eastAsia="Courier New" w:hAnsi="Courier New" w:cs="Courier New"/>
          <w:sz w:val="21"/>
          <w:szCs w:val="21"/>
        </w:rPr>
        <w:t>In the Azure portal, open the **PowerShell** session within the **Cloud Shell** pane.</w:t>
      </w:r>
    </w:p>
    <w:p>
      <w:pPr>
        <w:numPr>
          <w:ilvl w:val="0"/>
          <w:numId w:val="0"/>
        </w:numPr>
        <w:ind w:left="0" w:firstLine="0"/>
        <w:rPr>
          <w:rFonts w:ascii="Courier New" w:eastAsia="Courier New" w:hAnsi="Courier New" w:cs="Courier New"/>
          <w:sz w:val="21"/>
          <w:szCs w:val="21"/>
        </w:rPr>
      </w:pPr>
    </w:p>
    <w:p>
      <w:pPr>
        <w:numPr>
          <w:ilvl w:val="0"/>
          <w:numId w:val="116"/>
        </w:numPr>
        <w:ind w:left="504" w:hanging="504"/>
        <w:rPr>
          <w:rFonts w:ascii="Courier New" w:eastAsia="Courier New" w:hAnsi="Courier New" w:cs="Courier New"/>
          <w:sz w:val="21"/>
          <w:szCs w:val="21"/>
        </w:rPr>
      </w:pPr>
      <w:r>
        <w:rPr>
          <w:rFonts w:ascii="Courier New" w:eastAsia="Courier New" w:hAnsi="Courier New" w:cs="Courier New"/>
          <w:sz w:val="21"/>
          <w:szCs w:val="21"/>
        </w:rPr>
        <w:t>Remove az104-08-configure_VMSS_disks.ps1 by running the following command:</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```powershell</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rm ~\az104-08*</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117"/>
        </w:numPr>
        <w:ind w:left="504" w:hanging="504"/>
        <w:rPr>
          <w:rFonts w:ascii="Courier New" w:eastAsia="Courier New" w:hAnsi="Courier New" w:cs="Courier New"/>
          <w:sz w:val="21"/>
          <w:szCs w:val="21"/>
        </w:rPr>
      </w:pPr>
      <w:r>
        <w:rPr>
          <w:rFonts w:ascii="Courier New" w:eastAsia="Courier New" w:hAnsi="Courier New" w:cs="Courier New"/>
          <w:sz w:val="21"/>
          <w:szCs w:val="21"/>
        </w:rPr>
        <w:t>List all resource groups created throughout the labs of this module by running the following command:</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```powershell</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Get-AzResourceGroup -Name 'az104-08*'</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118"/>
        </w:numPr>
        <w:ind w:left="504" w:hanging="504"/>
        <w:rPr>
          <w:rFonts w:ascii="Courier New" w:eastAsia="Courier New" w:hAnsi="Courier New" w:cs="Courier New"/>
          <w:sz w:val="21"/>
          <w:szCs w:val="21"/>
        </w:rPr>
      </w:pPr>
      <w:r>
        <w:rPr>
          <w:rFonts w:ascii="Courier New" w:eastAsia="Courier New" w:hAnsi="Courier New" w:cs="Courier New"/>
          <w:sz w:val="21"/>
          <w:szCs w:val="21"/>
        </w:rPr>
        <w:t>Delete all resource groups you created throughout the labs of this module by running the following command:</w:t>
      </w:r>
    </w:p>
    <w:p>
      <w:pPr>
        <w:numPr>
          <w:ilvl w:val="0"/>
          <w:numId w:val="0"/>
        </w:numPr>
        <w:ind w:left="0" w:firstLine="0"/>
        <w:rPr>
          <w:rFonts w:ascii="Courier New" w:eastAsia="Courier New" w:hAnsi="Courier New" w:cs="Courier New"/>
          <w:sz w:val="21"/>
          <w:szCs w:val="21"/>
        </w:rPr>
      </w:pP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```powershell</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Get-AzResourceGroup -Name 'az104-08*' | Remove-AzResourceGroup -Force -AsJob</w:t>
      </w:r>
    </w:p>
    <w:p>
      <w:pPr>
        <w:numPr>
          <w:ilvl w:val="0"/>
          <w:numId w:val="0"/>
        </w:numPr>
        <w:ind w:left="0" w:firstLine="378"/>
        <w:rPr>
          <w:rFonts w:ascii="Courier New" w:eastAsia="Courier New" w:hAnsi="Courier New" w:cs="Courier New"/>
          <w:sz w:val="21"/>
          <w:szCs w:val="21"/>
        </w:rPr>
      </w:pPr>
      <w:r>
        <w:rPr>
          <w:rFonts w:ascii="Courier New" w:eastAsia="Courier New" w:hAnsi="Courier New" w:cs="Courier New"/>
          <w:sz w:val="21"/>
          <w:szCs w:val="21"/>
        </w:rPr>
        <w:t>```</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&gt;**Note**: The command executes asynchronously (as determined by the -AsJob parameter), so while you will be able to run another PowerShell command immediately afterwards within the same PowerShell session, it will take a few minutes before the resource groups are actually removed.</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Review</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In this lab, you have:</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Deployed zone-resilient Azure virtual machines by using the Azure portal and an Azure Resource Manager template</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Configured Azure virtual machines by using virtual machine extensions</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Scaled compute and storage for Azure virtual machines</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Deployed zone-reslient Azure virtual machine scale sets by using the Azure portal</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Configured Azure virtual machine scale sets by using virtual machine extensions</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Scaled compute and storage for Azure virtual machine scale sets</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multilevel"/>
    <w:tmpl w:val="00000002"/>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multilevel"/>
    <w:tmpl w:val="00000003"/>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multilevel"/>
    <w:tmpl w:val="00000004"/>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multilevel"/>
    <w:tmpl w:val="00000005"/>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6"/>
    <w:multiLevelType w:val="multilevel"/>
    <w:tmpl w:val="00000006"/>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7"/>
    <w:multiLevelType w:val="multilevel"/>
    <w:tmpl w:val="00000007"/>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8"/>
    <w:multiLevelType w:val="multilevel"/>
    <w:tmpl w:val="00000008"/>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9"/>
    <w:multiLevelType w:val="multilevel"/>
    <w:tmpl w:val="00000009"/>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A"/>
    <w:multiLevelType w:val="multilevel"/>
    <w:tmpl w:val="0000000A"/>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0000000B"/>
    <w:multiLevelType w:val="multilevel"/>
    <w:tmpl w:val="0000000B"/>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0000000C"/>
    <w:multiLevelType w:val="multilevel"/>
    <w:tmpl w:val="0000000C"/>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0000000D"/>
    <w:multiLevelType w:val="multilevel"/>
    <w:tmpl w:val="0000000D"/>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0000000E"/>
    <w:multiLevelType w:val="multilevel"/>
    <w:tmpl w:val="0000000E"/>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0000000F"/>
    <w:multiLevelType w:val="multilevel"/>
    <w:tmpl w:val="0000000F"/>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00000010"/>
    <w:multiLevelType w:val="multilevel"/>
    <w:tmpl w:val="00000010"/>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00000011"/>
    <w:multiLevelType w:val="multilevel"/>
    <w:tmpl w:val="00000011"/>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00000012"/>
    <w:multiLevelType w:val="multilevel"/>
    <w:tmpl w:val="00000012"/>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00000013"/>
    <w:multiLevelType w:val="multilevel"/>
    <w:tmpl w:val="00000013"/>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9">
    <w:nsid w:val="00000014"/>
    <w:multiLevelType w:val="multilevel"/>
    <w:tmpl w:val="00000014"/>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00000015"/>
    <w:multiLevelType w:val="multilevel"/>
    <w:tmpl w:val="00000015"/>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1">
    <w:nsid w:val="00000016"/>
    <w:multiLevelType w:val="multilevel"/>
    <w:tmpl w:val="00000016"/>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2">
    <w:nsid w:val="00000017"/>
    <w:multiLevelType w:val="multilevel"/>
    <w:tmpl w:val="00000017"/>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3">
    <w:nsid w:val="00000018"/>
    <w:multiLevelType w:val="multilevel"/>
    <w:tmpl w:val="00000018"/>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4">
    <w:nsid w:val="00000019"/>
    <w:multiLevelType w:val="multilevel"/>
    <w:tmpl w:val="00000019"/>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5">
    <w:nsid w:val="0000001A"/>
    <w:multiLevelType w:val="multilevel"/>
    <w:tmpl w:val="0000001A"/>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6">
    <w:nsid w:val="0000001B"/>
    <w:multiLevelType w:val="multilevel"/>
    <w:tmpl w:val="0000001B"/>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7">
    <w:nsid w:val="0000001C"/>
    <w:multiLevelType w:val="multilevel"/>
    <w:tmpl w:val="0000001C"/>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8">
    <w:nsid w:val="0000001D"/>
    <w:multiLevelType w:val="multilevel"/>
    <w:tmpl w:val="0000001D"/>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9">
    <w:nsid w:val="0000001E"/>
    <w:multiLevelType w:val="multilevel"/>
    <w:tmpl w:val="0000001E"/>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0">
    <w:nsid w:val="0000001F"/>
    <w:multiLevelType w:val="multilevel"/>
    <w:tmpl w:val="0000001F"/>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1">
    <w:nsid w:val="00000020"/>
    <w:multiLevelType w:val="multilevel"/>
    <w:tmpl w:val="00000020"/>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2">
    <w:nsid w:val="00000021"/>
    <w:multiLevelType w:val="multilevel"/>
    <w:tmpl w:val="00000021"/>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3">
    <w:nsid w:val="00000022"/>
    <w:multiLevelType w:val="multilevel"/>
    <w:tmpl w:val="00000022"/>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4">
    <w:nsid w:val="00000023"/>
    <w:multiLevelType w:val="multilevel"/>
    <w:tmpl w:val="00000023"/>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5">
    <w:nsid w:val="00000024"/>
    <w:multiLevelType w:val="multilevel"/>
    <w:tmpl w:val="00000024"/>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6">
    <w:nsid w:val="00000025"/>
    <w:multiLevelType w:val="multilevel"/>
    <w:tmpl w:val="00000025"/>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7">
    <w:nsid w:val="00000026"/>
    <w:multiLevelType w:val="multilevel"/>
    <w:tmpl w:val="00000026"/>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8">
    <w:nsid w:val="00000027"/>
    <w:multiLevelType w:val="multilevel"/>
    <w:tmpl w:val="00000027"/>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9">
    <w:nsid w:val="00000028"/>
    <w:multiLevelType w:val="multilevel"/>
    <w:tmpl w:val="00000028"/>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0">
    <w:nsid w:val="00000029"/>
    <w:multiLevelType w:val="multilevel"/>
    <w:tmpl w:val="00000029"/>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1">
    <w:nsid w:val="0000002A"/>
    <w:multiLevelType w:val="multilevel"/>
    <w:tmpl w:val="0000002A"/>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2">
    <w:nsid w:val="0000002B"/>
    <w:multiLevelType w:val="multilevel"/>
    <w:tmpl w:val="0000002B"/>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3">
    <w:nsid w:val="0000002C"/>
    <w:multiLevelType w:val="multilevel"/>
    <w:tmpl w:val="0000002C"/>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4">
    <w:nsid w:val="0000002D"/>
    <w:multiLevelType w:val="multilevel"/>
    <w:tmpl w:val="0000002D"/>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5">
    <w:nsid w:val="0000002E"/>
    <w:multiLevelType w:val="multilevel"/>
    <w:tmpl w:val="0000002E"/>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6">
    <w:nsid w:val="0000002F"/>
    <w:multiLevelType w:val="multilevel"/>
    <w:tmpl w:val="0000002F"/>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7">
    <w:nsid w:val="00000030"/>
    <w:multiLevelType w:val="multilevel"/>
    <w:tmpl w:val="00000030"/>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8">
    <w:nsid w:val="00000031"/>
    <w:multiLevelType w:val="multilevel"/>
    <w:tmpl w:val="00000031"/>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9">
    <w:nsid w:val="00000032"/>
    <w:multiLevelType w:val="multilevel"/>
    <w:tmpl w:val="00000032"/>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0">
    <w:nsid w:val="00000033"/>
    <w:multiLevelType w:val="multilevel"/>
    <w:tmpl w:val="00000033"/>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1">
    <w:nsid w:val="00000034"/>
    <w:multiLevelType w:val="multilevel"/>
    <w:tmpl w:val="00000034"/>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2">
    <w:nsid w:val="00000035"/>
    <w:multiLevelType w:val="multilevel"/>
    <w:tmpl w:val="00000035"/>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3">
    <w:nsid w:val="00000036"/>
    <w:multiLevelType w:val="multilevel"/>
    <w:tmpl w:val="00000036"/>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4">
    <w:nsid w:val="00000037"/>
    <w:multiLevelType w:val="multilevel"/>
    <w:tmpl w:val="00000037"/>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5">
    <w:nsid w:val="00000038"/>
    <w:multiLevelType w:val="multilevel"/>
    <w:tmpl w:val="00000038"/>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6">
    <w:nsid w:val="00000039"/>
    <w:multiLevelType w:val="multilevel"/>
    <w:tmpl w:val="00000039"/>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7">
    <w:nsid w:val="0000003A"/>
    <w:multiLevelType w:val="multilevel"/>
    <w:tmpl w:val="0000003A"/>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8">
    <w:nsid w:val="0000003B"/>
    <w:multiLevelType w:val="multilevel"/>
    <w:tmpl w:val="0000003B"/>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9">
    <w:nsid w:val="0000003C"/>
    <w:multiLevelType w:val="multilevel"/>
    <w:tmpl w:val="0000003C"/>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0">
    <w:nsid w:val="0000003D"/>
    <w:multiLevelType w:val="multilevel"/>
    <w:tmpl w:val="0000003D"/>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1">
    <w:nsid w:val="0000003E"/>
    <w:multiLevelType w:val="multilevel"/>
    <w:tmpl w:val="0000003E"/>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2">
    <w:nsid w:val="0000003F"/>
    <w:multiLevelType w:val="multilevel"/>
    <w:tmpl w:val="0000003F"/>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3">
    <w:nsid w:val="00000040"/>
    <w:multiLevelType w:val="multilevel"/>
    <w:tmpl w:val="00000040"/>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4">
    <w:nsid w:val="00000041"/>
    <w:multiLevelType w:val="multilevel"/>
    <w:tmpl w:val="00000041"/>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5">
    <w:nsid w:val="00000042"/>
    <w:multiLevelType w:val="multilevel"/>
    <w:tmpl w:val="00000042"/>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6">
    <w:nsid w:val="00000043"/>
    <w:multiLevelType w:val="multilevel"/>
    <w:tmpl w:val="00000043"/>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7">
    <w:nsid w:val="00000044"/>
    <w:multiLevelType w:val="multilevel"/>
    <w:tmpl w:val="00000044"/>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8">
    <w:nsid w:val="00000045"/>
    <w:multiLevelType w:val="multilevel"/>
    <w:tmpl w:val="00000045"/>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9">
    <w:nsid w:val="00000046"/>
    <w:multiLevelType w:val="multilevel"/>
    <w:tmpl w:val="00000046"/>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0">
    <w:nsid w:val="00000047"/>
    <w:multiLevelType w:val="multilevel"/>
    <w:tmpl w:val="00000047"/>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1">
    <w:nsid w:val="00000048"/>
    <w:multiLevelType w:val="multilevel"/>
    <w:tmpl w:val="00000048"/>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2">
    <w:nsid w:val="00000049"/>
    <w:multiLevelType w:val="multilevel"/>
    <w:tmpl w:val="00000049"/>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3">
    <w:nsid w:val="0000004A"/>
    <w:multiLevelType w:val="multilevel"/>
    <w:tmpl w:val="0000004A"/>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4">
    <w:nsid w:val="0000004B"/>
    <w:multiLevelType w:val="multilevel"/>
    <w:tmpl w:val="0000004B"/>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5">
    <w:nsid w:val="0000004C"/>
    <w:multiLevelType w:val="multilevel"/>
    <w:tmpl w:val="0000004C"/>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6">
    <w:nsid w:val="0000004D"/>
    <w:multiLevelType w:val="multilevel"/>
    <w:tmpl w:val="0000004D"/>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7">
    <w:nsid w:val="0000004E"/>
    <w:multiLevelType w:val="multilevel"/>
    <w:tmpl w:val="0000004E"/>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8">
    <w:nsid w:val="0000004F"/>
    <w:multiLevelType w:val="multilevel"/>
    <w:tmpl w:val="0000004F"/>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9">
    <w:nsid w:val="00000050"/>
    <w:multiLevelType w:val="multilevel"/>
    <w:tmpl w:val="00000050"/>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0">
    <w:nsid w:val="00000051"/>
    <w:multiLevelType w:val="multilevel"/>
    <w:tmpl w:val="00000051"/>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1">
    <w:nsid w:val="00000052"/>
    <w:multiLevelType w:val="multilevel"/>
    <w:tmpl w:val="00000052"/>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2">
    <w:nsid w:val="00000053"/>
    <w:multiLevelType w:val="multilevel"/>
    <w:tmpl w:val="00000053"/>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3">
    <w:nsid w:val="00000054"/>
    <w:multiLevelType w:val="multilevel"/>
    <w:tmpl w:val="00000054"/>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4">
    <w:nsid w:val="00000055"/>
    <w:multiLevelType w:val="multilevel"/>
    <w:tmpl w:val="00000055"/>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5">
    <w:nsid w:val="00000056"/>
    <w:multiLevelType w:val="multilevel"/>
    <w:tmpl w:val="00000056"/>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6">
    <w:nsid w:val="00000057"/>
    <w:multiLevelType w:val="multilevel"/>
    <w:tmpl w:val="00000057"/>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7">
    <w:nsid w:val="00000058"/>
    <w:multiLevelType w:val="multilevel"/>
    <w:tmpl w:val="00000058"/>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8">
    <w:nsid w:val="00000059"/>
    <w:multiLevelType w:val="multilevel"/>
    <w:tmpl w:val="00000059"/>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9">
    <w:nsid w:val="0000005A"/>
    <w:multiLevelType w:val="multilevel"/>
    <w:tmpl w:val="0000005A"/>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0">
    <w:nsid w:val="0000005B"/>
    <w:multiLevelType w:val="multilevel"/>
    <w:tmpl w:val="0000005B"/>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1">
    <w:nsid w:val="0000005C"/>
    <w:multiLevelType w:val="multilevel"/>
    <w:tmpl w:val="0000005C"/>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2">
    <w:nsid w:val="0000005D"/>
    <w:multiLevelType w:val="multilevel"/>
    <w:tmpl w:val="0000005D"/>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3">
    <w:nsid w:val="0000005E"/>
    <w:multiLevelType w:val="multilevel"/>
    <w:tmpl w:val="0000005E"/>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4">
    <w:nsid w:val="0000005F"/>
    <w:multiLevelType w:val="multilevel"/>
    <w:tmpl w:val="0000005F"/>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5">
    <w:nsid w:val="00000060"/>
    <w:multiLevelType w:val="multilevel"/>
    <w:tmpl w:val="00000060"/>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6">
    <w:nsid w:val="00000061"/>
    <w:multiLevelType w:val="multilevel"/>
    <w:tmpl w:val="00000061"/>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7">
    <w:nsid w:val="00000062"/>
    <w:multiLevelType w:val="multilevel"/>
    <w:tmpl w:val="00000062"/>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8">
    <w:nsid w:val="00000063"/>
    <w:multiLevelType w:val="multilevel"/>
    <w:tmpl w:val="00000063"/>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9">
    <w:nsid w:val="00000064"/>
    <w:multiLevelType w:val="multilevel"/>
    <w:tmpl w:val="00000064"/>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0">
    <w:nsid w:val="00000065"/>
    <w:multiLevelType w:val="multilevel"/>
    <w:tmpl w:val="00000065"/>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1">
    <w:nsid w:val="00000066"/>
    <w:multiLevelType w:val="multilevel"/>
    <w:tmpl w:val="00000066"/>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2">
    <w:nsid w:val="00000067"/>
    <w:multiLevelType w:val="multilevel"/>
    <w:tmpl w:val="00000067"/>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3">
    <w:nsid w:val="00000068"/>
    <w:multiLevelType w:val="multilevel"/>
    <w:tmpl w:val="00000068"/>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4">
    <w:nsid w:val="00000069"/>
    <w:multiLevelType w:val="multilevel"/>
    <w:tmpl w:val="00000069"/>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5">
    <w:nsid w:val="0000006A"/>
    <w:multiLevelType w:val="multilevel"/>
    <w:tmpl w:val="0000006A"/>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6">
    <w:nsid w:val="0000006B"/>
    <w:multiLevelType w:val="multilevel"/>
    <w:tmpl w:val="0000006B"/>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7">
    <w:nsid w:val="0000006C"/>
    <w:multiLevelType w:val="multilevel"/>
    <w:tmpl w:val="0000006C"/>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8">
    <w:nsid w:val="0000006D"/>
    <w:multiLevelType w:val="multilevel"/>
    <w:tmpl w:val="0000006D"/>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9">
    <w:nsid w:val="0000006E"/>
    <w:multiLevelType w:val="multilevel"/>
    <w:tmpl w:val="0000006E"/>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0">
    <w:nsid w:val="0000006F"/>
    <w:multiLevelType w:val="multilevel"/>
    <w:tmpl w:val="0000006F"/>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1">
    <w:nsid w:val="00000070"/>
    <w:multiLevelType w:val="multilevel"/>
    <w:tmpl w:val="00000070"/>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2">
    <w:nsid w:val="00000071"/>
    <w:multiLevelType w:val="multilevel"/>
    <w:tmpl w:val="00000071"/>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3">
    <w:nsid w:val="00000072"/>
    <w:multiLevelType w:val="multilevel"/>
    <w:tmpl w:val="00000072"/>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4">
    <w:nsid w:val="00000073"/>
    <w:multiLevelType w:val="multilevel"/>
    <w:tmpl w:val="00000073"/>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5">
    <w:nsid w:val="00000074"/>
    <w:multiLevelType w:val="multilevel"/>
    <w:tmpl w:val="00000074"/>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6">
    <w:nsid w:val="00000075"/>
    <w:multiLevelType w:val="multilevel"/>
    <w:tmpl w:val="00000075"/>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7">
    <w:nsid w:val="00000076"/>
    <w:multiLevelType w:val="multilevel"/>
    <w:tmpl w:val="00000076"/>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